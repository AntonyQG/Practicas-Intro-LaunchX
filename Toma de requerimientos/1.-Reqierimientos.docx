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D9F7" w14:textId="77777777" w:rsidR="008C2396" w:rsidRPr="001B2649" w:rsidRDefault="008C2396" w:rsidP="00081538">
      <w:pPr>
        <w:jc w:val="center"/>
        <w:rPr>
          <w:rFonts w:ascii="Arial" w:hAnsi="Arial" w:cs="Arial"/>
          <w:b/>
          <w:sz w:val="28"/>
          <w:szCs w:val="28"/>
          <w:lang w:val="es-MX"/>
        </w:rPr>
      </w:pPr>
    </w:p>
    <w:p w14:paraId="1570BE09" w14:textId="77777777" w:rsidR="005455BD" w:rsidRPr="001B2649" w:rsidRDefault="00A461FC" w:rsidP="00081538">
      <w:pPr>
        <w:jc w:val="center"/>
        <w:rPr>
          <w:rFonts w:ascii="Arial" w:hAnsi="Arial" w:cs="Arial"/>
          <w:b/>
          <w:sz w:val="28"/>
          <w:szCs w:val="28"/>
          <w:lang w:val="es-MX"/>
        </w:rPr>
      </w:pPr>
      <w:r w:rsidRPr="001B2649">
        <w:rPr>
          <w:rFonts w:ascii="Arial" w:hAnsi="Arial" w:cs="Arial"/>
          <w:b/>
          <w:sz w:val="28"/>
          <w:szCs w:val="28"/>
          <w:lang w:val="es-MX"/>
        </w:rPr>
        <w:t>FASES REQUERIMIENTO DE SOFTWARE</w:t>
      </w:r>
    </w:p>
    <w:p w14:paraId="213728ED" w14:textId="77777777" w:rsidR="008C2396" w:rsidRPr="001B2649" w:rsidRDefault="008C2396" w:rsidP="00081538">
      <w:pPr>
        <w:jc w:val="center"/>
        <w:rPr>
          <w:rFonts w:ascii="Arial" w:hAnsi="Arial" w:cs="Arial"/>
          <w:b/>
          <w:sz w:val="28"/>
          <w:szCs w:val="28"/>
          <w:lang w:val="es-MX"/>
        </w:rPr>
      </w:pPr>
    </w:p>
    <w:p w14:paraId="5C29D4C7" w14:textId="358BCA12" w:rsidR="00A461FC" w:rsidRDefault="00A461FC" w:rsidP="00B7008A">
      <w:pPr>
        <w:jc w:val="center"/>
        <w:rPr>
          <w:rFonts w:ascii="Arial" w:hAnsi="Arial" w:cs="Arial"/>
          <w:b/>
          <w:sz w:val="28"/>
          <w:szCs w:val="28"/>
          <w:lang w:val="es-MX"/>
        </w:rPr>
      </w:pPr>
    </w:p>
    <w:p w14:paraId="01763589" w14:textId="77777777" w:rsidR="00245A8F" w:rsidRDefault="00245A8F">
      <w:pPr>
        <w:pStyle w:val="TOCHeading"/>
      </w:pPr>
      <w:r>
        <w:t>Contents</w:t>
      </w:r>
    </w:p>
    <w:p w14:paraId="612866FD" w14:textId="56F4D018" w:rsidR="00AA2A07" w:rsidRDefault="00245A8F">
      <w:pPr>
        <w:pStyle w:val="TOC1"/>
        <w:tabs>
          <w:tab w:val="left" w:pos="864"/>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97141233" w:history="1">
        <w:r w:rsidR="00AA2A07" w:rsidRPr="003D2878">
          <w:rPr>
            <w:rStyle w:val="Hyperlink"/>
            <w:rFonts w:cs="Arial"/>
            <w:noProof/>
            <w:lang w:val="es-MX"/>
          </w:rPr>
          <w:t>1.</w:t>
        </w:r>
        <w:r w:rsidR="00AA2A07">
          <w:rPr>
            <w:rFonts w:asciiTheme="minorHAnsi" w:eastAsiaTheme="minorEastAsia" w:hAnsiTheme="minorHAnsi" w:cstheme="minorBidi"/>
            <w:b w:val="0"/>
            <w:noProof/>
            <w:sz w:val="22"/>
            <w:szCs w:val="22"/>
          </w:rPr>
          <w:tab/>
        </w:r>
        <w:r w:rsidR="00AA2A07" w:rsidRPr="003D2878">
          <w:rPr>
            <w:rStyle w:val="Hyperlink"/>
            <w:rFonts w:cs="Arial"/>
            <w:noProof/>
            <w:lang w:val="es-MX"/>
          </w:rPr>
          <w:t>DESCRIPCION GENERAL DEL REQUERIMIENTO</w:t>
        </w:r>
        <w:r w:rsidR="00AA2A07">
          <w:rPr>
            <w:noProof/>
            <w:webHidden/>
          </w:rPr>
          <w:tab/>
        </w:r>
        <w:r w:rsidR="00AA2A07">
          <w:rPr>
            <w:noProof/>
            <w:webHidden/>
          </w:rPr>
          <w:fldChar w:fldCharType="begin"/>
        </w:r>
        <w:r w:rsidR="00AA2A07">
          <w:rPr>
            <w:noProof/>
            <w:webHidden/>
          </w:rPr>
          <w:instrText xml:space="preserve"> PAGEREF _Toc97141233 \h </w:instrText>
        </w:r>
        <w:r w:rsidR="00AA2A07">
          <w:rPr>
            <w:noProof/>
            <w:webHidden/>
          </w:rPr>
        </w:r>
        <w:r w:rsidR="00AA2A07">
          <w:rPr>
            <w:noProof/>
            <w:webHidden/>
          </w:rPr>
          <w:fldChar w:fldCharType="separate"/>
        </w:r>
        <w:r w:rsidR="00A32BCF">
          <w:rPr>
            <w:noProof/>
            <w:webHidden/>
          </w:rPr>
          <w:t>2</w:t>
        </w:r>
        <w:r w:rsidR="00AA2A07">
          <w:rPr>
            <w:noProof/>
            <w:webHidden/>
          </w:rPr>
          <w:fldChar w:fldCharType="end"/>
        </w:r>
      </w:hyperlink>
    </w:p>
    <w:p w14:paraId="6603ED05" w14:textId="13EF6DB7" w:rsidR="00AA2A07" w:rsidRDefault="00864A97">
      <w:pPr>
        <w:pStyle w:val="TOC1"/>
        <w:tabs>
          <w:tab w:val="left" w:pos="864"/>
        </w:tabs>
        <w:rPr>
          <w:rFonts w:asciiTheme="minorHAnsi" w:eastAsiaTheme="minorEastAsia" w:hAnsiTheme="minorHAnsi" w:cstheme="minorBidi"/>
          <w:b w:val="0"/>
          <w:noProof/>
          <w:sz w:val="22"/>
          <w:szCs w:val="22"/>
        </w:rPr>
      </w:pPr>
      <w:hyperlink w:anchor="_Toc97141234" w:history="1">
        <w:r w:rsidR="00AA2A07" w:rsidRPr="003D2878">
          <w:rPr>
            <w:rStyle w:val="Hyperlink"/>
            <w:rFonts w:cs="Arial"/>
            <w:noProof/>
            <w:lang w:val="es-MX"/>
          </w:rPr>
          <w:t>2.</w:t>
        </w:r>
        <w:r w:rsidR="00AA2A07">
          <w:rPr>
            <w:rFonts w:asciiTheme="minorHAnsi" w:eastAsiaTheme="minorEastAsia" w:hAnsiTheme="minorHAnsi" w:cstheme="minorBidi"/>
            <w:b w:val="0"/>
            <w:noProof/>
            <w:sz w:val="22"/>
            <w:szCs w:val="22"/>
          </w:rPr>
          <w:tab/>
        </w:r>
        <w:r w:rsidR="00AA2A07" w:rsidRPr="003D2878">
          <w:rPr>
            <w:rStyle w:val="Hyperlink"/>
            <w:rFonts w:cs="Arial"/>
            <w:noProof/>
            <w:lang w:val="es-MX"/>
          </w:rPr>
          <w:t>FASE DE FORMALIZACIÓN</w:t>
        </w:r>
        <w:r w:rsidR="00AA2A07">
          <w:rPr>
            <w:noProof/>
            <w:webHidden/>
          </w:rPr>
          <w:tab/>
        </w:r>
        <w:r w:rsidR="00AA2A07">
          <w:rPr>
            <w:noProof/>
            <w:webHidden/>
          </w:rPr>
          <w:fldChar w:fldCharType="begin"/>
        </w:r>
        <w:r w:rsidR="00AA2A07">
          <w:rPr>
            <w:noProof/>
            <w:webHidden/>
          </w:rPr>
          <w:instrText xml:space="preserve"> PAGEREF _Toc97141234 \h </w:instrText>
        </w:r>
        <w:r w:rsidR="00AA2A07">
          <w:rPr>
            <w:noProof/>
            <w:webHidden/>
          </w:rPr>
        </w:r>
        <w:r w:rsidR="00AA2A07">
          <w:rPr>
            <w:noProof/>
            <w:webHidden/>
          </w:rPr>
          <w:fldChar w:fldCharType="separate"/>
        </w:r>
        <w:r w:rsidR="00A32BCF">
          <w:rPr>
            <w:noProof/>
            <w:webHidden/>
          </w:rPr>
          <w:t>4</w:t>
        </w:r>
        <w:r w:rsidR="00AA2A07">
          <w:rPr>
            <w:noProof/>
            <w:webHidden/>
          </w:rPr>
          <w:fldChar w:fldCharType="end"/>
        </w:r>
      </w:hyperlink>
    </w:p>
    <w:p w14:paraId="3FA8D559" w14:textId="38A5AAEC" w:rsidR="00AA2A07" w:rsidRDefault="00864A97">
      <w:pPr>
        <w:pStyle w:val="TOC1"/>
        <w:tabs>
          <w:tab w:val="left" w:pos="864"/>
        </w:tabs>
        <w:rPr>
          <w:rFonts w:asciiTheme="minorHAnsi" w:eastAsiaTheme="minorEastAsia" w:hAnsiTheme="minorHAnsi" w:cstheme="minorBidi"/>
          <w:b w:val="0"/>
          <w:noProof/>
          <w:sz w:val="22"/>
          <w:szCs w:val="22"/>
        </w:rPr>
      </w:pPr>
      <w:hyperlink w:anchor="_Toc97141235" w:history="1">
        <w:r w:rsidR="00AA2A07" w:rsidRPr="003D2878">
          <w:rPr>
            <w:rStyle w:val="Hyperlink"/>
            <w:rFonts w:cs="Arial"/>
            <w:noProof/>
            <w:lang w:val="es-MX"/>
          </w:rPr>
          <w:t>3.</w:t>
        </w:r>
        <w:r w:rsidR="00AA2A07">
          <w:rPr>
            <w:rFonts w:asciiTheme="minorHAnsi" w:eastAsiaTheme="minorEastAsia" w:hAnsiTheme="minorHAnsi" w:cstheme="minorBidi"/>
            <w:b w:val="0"/>
            <w:noProof/>
            <w:sz w:val="22"/>
            <w:szCs w:val="22"/>
          </w:rPr>
          <w:tab/>
        </w:r>
        <w:r w:rsidR="00AA2A07" w:rsidRPr="003D2878">
          <w:rPr>
            <w:rStyle w:val="Hyperlink"/>
            <w:rFonts w:cs="Arial"/>
            <w:noProof/>
            <w:lang w:val="es-MX"/>
          </w:rPr>
          <w:t>ANALISIS DE REQUISITOS Y REQUERIMIENTOS</w:t>
        </w:r>
        <w:r w:rsidR="00AA2A07">
          <w:rPr>
            <w:noProof/>
            <w:webHidden/>
          </w:rPr>
          <w:tab/>
        </w:r>
        <w:r w:rsidR="00AA2A07">
          <w:rPr>
            <w:noProof/>
            <w:webHidden/>
          </w:rPr>
          <w:fldChar w:fldCharType="begin"/>
        </w:r>
        <w:r w:rsidR="00AA2A07">
          <w:rPr>
            <w:noProof/>
            <w:webHidden/>
          </w:rPr>
          <w:instrText xml:space="preserve"> PAGEREF _Toc97141235 \h </w:instrText>
        </w:r>
        <w:r w:rsidR="00AA2A07">
          <w:rPr>
            <w:noProof/>
            <w:webHidden/>
          </w:rPr>
        </w:r>
        <w:r w:rsidR="00AA2A07">
          <w:rPr>
            <w:noProof/>
            <w:webHidden/>
          </w:rPr>
          <w:fldChar w:fldCharType="separate"/>
        </w:r>
        <w:r w:rsidR="00A32BCF">
          <w:rPr>
            <w:noProof/>
            <w:webHidden/>
          </w:rPr>
          <w:t>6</w:t>
        </w:r>
        <w:r w:rsidR="00AA2A07">
          <w:rPr>
            <w:noProof/>
            <w:webHidden/>
          </w:rPr>
          <w:fldChar w:fldCharType="end"/>
        </w:r>
      </w:hyperlink>
    </w:p>
    <w:p w14:paraId="4B0D8CD3" w14:textId="341ACAAD" w:rsidR="00AA2A07" w:rsidRDefault="00864A97">
      <w:pPr>
        <w:pStyle w:val="TOC1"/>
        <w:tabs>
          <w:tab w:val="left" w:pos="864"/>
        </w:tabs>
        <w:rPr>
          <w:rFonts w:asciiTheme="minorHAnsi" w:eastAsiaTheme="minorEastAsia" w:hAnsiTheme="minorHAnsi" w:cstheme="minorBidi"/>
          <w:b w:val="0"/>
          <w:noProof/>
          <w:sz w:val="22"/>
          <w:szCs w:val="22"/>
        </w:rPr>
      </w:pPr>
      <w:hyperlink w:anchor="_Toc97141236" w:history="1">
        <w:r w:rsidR="00AA2A07" w:rsidRPr="003D2878">
          <w:rPr>
            <w:rStyle w:val="Hyperlink"/>
            <w:rFonts w:cs="Arial"/>
            <w:noProof/>
            <w:lang w:val="es-MX"/>
          </w:rPr>
          <w:t>5.</w:t>
        </w:r>
        <w:r w:rsidR="00AA2A07">
          <w:rPr>
            <w:rFonts w:asciiTheme="minorHAnsi" w:eastAsiaTheme="minorEastAsia" w:hAnsiTheme="minorHAnsi" w:cstheme="minorBidi"/>
            <w:b w:val="0"/>
            <w:noProof/>
            <w:sz w:val="22"/>
            <w:szCs w:val="22"/>
          </w:rPr>
          <w:tab/>
        </w:r>
        <w:r w:rsidR="00AA2A07" w:rsidRPr="003D2878">
          <w:rPr>
            <w:rStyle w:val="Hyperlink"/>
            <w:rFonts w:cs="Arial"/>
            <w:noProof/>
            <w:lang w:val="es-MX"/>
          </w:rPr>
          <w:t>DISEÑO DE LA ARQUITECTURA DE SOLUCION</w:t>
        </w:r>
        <w:r w:rsidR="00AA2A07">
          <w:rPr>
            <w:noProof/>
            <w:webHidden/>
          </w:rPr>
          <w:tab/>
        </w:r>
        <w:r w:rsidR="00AA2A07">
          <w:rPr>
            <w:noProof/>
            <w:webHidden/>
          </w:rPr>
          <w:fldChar w:fldCharType="begin"/>
        </w:r>
        <w:r w:rsidR="00AA2A07">
          <w:rPr>
            <w:noProof/>
            <w:webHidden/>
          </w:rPr>
          <w:instrText xml:space="preserve"> PAGEREF _Toc97141236 \h </w:instrText>
        </w:r>
        <w:r w:rsidR="00AA2A07">
          <w:rPr>
            <w:noProof/>
            <w:webHidden/>
          </w:rPr>
        </w:r>
        <w:r w:rsidR="00AA2A07">
          <w:rPr>
            <w:noProof/>
            <w:webHidden/>
          </w:rPr>
          <w:fldChar w:fldCharType="separate"/>
        </w:r>
        <w:r w:rsidR="00A32BCF">
          <w:rPr>
            <w:noProof/>
            <w:webHidden/>
          </w:rPr>
          <w:t>8</w:t>
        </w:r>
        <w:r w:rsidR="00AA2A07">
          <w:rPr>
            <w:noProof/>
            <w:webHidden/>
          </w:rPr>
          <w:fldChar w:fldCharType="end"/>
        </w:r>
      </w:hyperlink>
    </w:p>
    <w:p w14:paraId="2EF08C48" w14:textId="61E05E28" w:rsidR="00245A8F" w:rsidRDefault="00245A8F">
      <w:r>
        <w:rPr>
          <w:b/>
          <w:bCs/>
          <w:noProof/>
        </w:rPr>
        <w:fldChar w:fldCharType="end"/>
      </w:r>
    </w:p>
    <w:p w14:paraId="52DD9950" w14:textId="5A747798" w:rsidR="00D2312D" w:rsidRPr="001B2649" w:rsidRDefault="00D2312D" w:rsidP="00245A8F">
      <w:pPr>
        <w:pStyle w:val="ListParagraph"/>
        <w:ind w:left="0"/>
        <w:rPr>
          <w:rFonts w:ascii="Arial" w:hAnsi="Arial" w:cs="Arial"/>
          <w:b/>
          <w:sz w:val="28"/>
          <w:szCs w:val="28"/>
          <w:lang w:val="es-MX"/>
        </w:rPr>
      </w:pPr>
    </w:p>
    <w:p w14:paraId="1A4F81B5" w14:textId="77777777" w:rsidR="00D2312D" w:rsidRPr="001B2649" w:rsidRDefault="00D2312D" w:rsidP="00D2312D">
      <w:pPr>
        <w:ind w:left="720"/>
        <w:rPr>
          <w:rFonts w:ascii="Arial" w:hAnsi="Arial" w:cs="Arial"/>
          <w:b/>
          <w:sz w:val="28"/>
          <w:szCs w:val="28"/>
          <w:lang w:val="es-MX"/>
        </w:rPr>
      </w:pPr>
    </w:p>
    <w:p w14:paraId="7F3D2E6D" w14:textId="77777777" w:rsidR="005455BD" w:rsidRPr="001B2649" w:rsidRDefault="005455BD" w:rsidP="00245A8F">
      <w:pPr>
        <w:rPr>
          <w:rFonts w:ascii="Arial" w:hAnsi="Arial" w:cs="Arial"/>
          <w:b/>
          <w:sz w:val="28"/>
          <w:szCs w:val="28"/>
          <w:lang w:val="es-MX"/>
        </w:rPr>
      </w:pPr>
    </w:p>
    <w:p w14:paraId="692AFA1D" w14:textId="77777777" w:rsidR="005455BD" w:rsidRPr="001B2649" w:rsidRDefault="005455BD" w:rsidP="00B7008A">
      <w:pPr>
        <w:jc w:val="center"/>
        <w:rPr>
          <w:rFonts w:ascii="Arial" w:hAnsi="Arial" w:cs="Arial"/>
          <w:b/>
          <w:sz w:val="28"/>
          <w:szCs w:val="28"/>
          <w:lang w:val="es-MX"/>
        </w:rPr>
      </w:pPr>
    </w:p>
    <w:p w14:paraId="30CA27BE" w14:textId="77777777" w:rsidR="005455BD" w:rsidRPr="001B2649" w:rsidRDefault="005455BD" w:rsidP="00B7008A">
      <w:pPr>
        <w:jc w:val="center"/>
        <w:rPr>
          <w:rFonts w:ascii="Arial" w:hAnsi="Arial" w:cs="Arial"/>
          <w:b/>
          <w:sz w:val="28"/>
          <w:szCs w:val="28"/>
          <w:lang w:val="es-MX"/>
        </w:rPr>
      </w:pPr>
    </w:p>
    <w:p w14:paraId="56636B81" w14:textId="77777777" w:rsidR="005455BD" w:rsidRPr="001B2649" w:rsidRDefault="005455BD" w:rsidP="00B7008A">
      <w:pPr>
        <w:jc w:val="center"/>
        <w:rPr>
          <w:rFonts w:ascii="Arial" w:hAnsi="Arial" w:cs="Arial"/>
          <w:b/>
          <w:sz w:val="28"/>
          <w:szCs w:val="28"/>
          <w:lang w:val="es-MX"/>
        </w:rPr>
      </w:pPr>
    </w:p>
    <w:p w14:paraId="3F2018A4" w14:textId="77777777" w:rsidR="005455BD" w:rsidRPr="001B2649" w:rsidRDefault="005455BD" w:rsidP="00B7008A">
      <w:pPr>
        <w:jc w:val="center"/>
        <w:rPr>
          <w:rFonts w:ascii="Arial" w:hAnsi="Arial" w:cs="Arial"/>
          <w:b/>
          <w:sz w:val="28"/>
          <w:szCs w:val="28"/>
          <w:lang w:val="es-MX"/>
        </w:rPr>
      </w:pPr>
    </w:p>
    <w:p w14:paraId="4D5E312E" w14:textId="77777777" w:rsidR="005455BD" w:rsidRPr="001B2649" w:rsidRDefault="005455BD" w:rsidP="00B7008A">
      <w:pPr>
        <w:jc w:val="center"/>
        <w:rPr>
          <w:rFonts w:ascii="Arial" w:hAnsi="Arial" w:cs="Arial"/>
          <w:b/>
          <w:sz w:val="28"/>
          <w:szCs w:val="28"/>
          <w:lang w:val="es-MX"/>
        </w:rPr>
      </w:pPr>
    </w:p>
    <w:p w14:paraId="3191973D" w14:textId="77777777" w:rsidR="005455BD" w:rsidRPr="001B2649" w:rsidRDefault="005455BD" w:rsidP="00B7008A">
      <w:pPr>
        <w:jc w:val="center"/>
        <w:rPr>
          <w:rFonts w:ascii="Arial" w:hAnsi="Arial" w:cs="Arial"/>
          <w:b/>
          <w:sz w:val="28"/>
          <w:szCs w:val="28"/>
          <w:lang w:val="es-MX"/>
        </w:rPr>
      </w:pPr>
    </w:p>
    <w:p w14:paraId="3963DDB8" w14:textId="77777777" w:rsidR="005455BD" w:rsidRPr="001B2649" w:rsidRDefault="005455BD" w:rsidP="00B7008A">
      <w:pPr>
        <w:jc w:val="center"/>
        <w:rPr>
          <w:rFonts w:ascii="Arial" w:hAnsi="Arial" w:cs="Arial"/>
          <w:b/>
          <w:sz w:val="28"/>
          <w:szCs w:val="28"/>
          <w:lang w:val="es-MX"/>
        </w:rPr>
      </w:pPr>
    </w:p>
    <w:p w14:paraId="473DBE86" w14:textId="77777777" w:rsidR="005455BD" w:rsidRPr="001B2649" w:rsidRDefault="005455BD" w:rsidP="00B7008A">
      <w:pPr>
        <w:jc w:val="center"/>
        <w:rPr>
          <w:rFonts w:ascii="Arial" w:hAnsi="Arial" w:cs="Arial"/>
          <w:b/>
          <w:sz w:val="28"/>
          <w:szCs w:val="28"/>
          <w:lang w:val="es-MX"/>
        </w:rPr>
      </w:pPr>
    </w:p>
    <w:p w14:paraId="26C2FCFD" w14:textId="77777777" w:rsidR="002048DB" w:rsidRPr="001B2649" w:rsidRDefault="002048DB" w:rsidP="00B7008A">
      <w:pPr>
        <w:jc w:val="center"/>
        <w:rPr>
          <w:rFonts w:ascii="Arial" w:hAnsi="Arial" w:cs="Arial"/>
          <w:b/>
          <w:sz w:val="28"/>
          <w:szCs w:val="28"/>
          <w:lang w:val="es-MX"/>
        </w:rPr>
      </w:pPr>
    </w:p>
    <w:p w14:paraId="21703560" w14:textId="77777777" w:rsidR="002048DB" w:rsidRPr="001B2649" w:rsidRDefault="002048DB" w:rsidP="00B7008A">
      <w:pPr>
        <w:jc w:val="center"/>
        <w:rPr>
          <w:rFonts w:ascii="Arial" w:hAnsi="Arial" w:cs="Arial"/>
          <w:b/>
          <w:sz w:val="28"/>
          <w:szCs w:val="28"/>
          <w:lang w:val="es-MX"/>
        </w:rPr>
      </w:pPr>
    </w:p>
    <w:p w14:paraId="68BC77F1" w14:textId="77777777" w:rsidR="002048DB" w:rsidRPr="001B2649" w:rsidRDefault="002048DB" w:rsidP="00B7008A">
      <w:pPr>
        <w:jc w:val="center"/>
        <w:rPr>
          <w:rFonts w:ascii="Arial" w:hAnsi="Arial" w:cs="Arial"/>
          <w:b/>
          <w:sz w:val="28"/>
          <w:szCs w:val="28"/>
          <w:lang w:val="es-MX"/>
        </w:rPr>
      </w:pPr>
    </w:p>
    <w:p w14:paraId="2152511D" w14:textId="77777777" w:rsidR="00685EC6" w:rsidRPr="001B2649" w:rsidRDefault="00685EC6" w:rsidP="00B7008A">
      <w:pPr>
        <w:jc w:val="center"/>
        <w:rPr>
          <w:rFonts w:ascii="Arial" w:hAnsi="Arial" w:cs="Arial"/>
          <w:b/>
          <w:sz w:val="28"/>
          <w:szCs w:val="28"/>
          <w:lang w:val="es-MX"/>
        </w:rPr>
      </w:pPr>
    </w:p>
    <w:p w14:paraId="6DFE82F9" w14:textId="77777777" w:rsidR="00685EC6" w:rsidRPr="001B2649" w:rsidRDefault="00685EC6" w:rsidP="00B7008A">
      <w:pPr>
        <w:jc w:val="center"/>
        <w:rPr>
          <w:rFonts w:ascii="Arial" w:hAnsi="Arial" w:cs="Arial"/>
          <w:b/>
          <w:sz w:val="28"/>
          <w:szCs w:val="28"/>
          <w:lang w:val="es-MX"/>
        </w:rPr>
      </w:pPr>
    </w:p>
    <w:p w14:paraId="57F3888F" w14:textId="77777777" w:rsidR="005455BD" w:rsidRPr="001B2649" w:rsidRDefault="005455BD" w:rsidP="00B7008A">
      <w:pPr>
        <w:jc w:val="center"/>
        <w:rPr>
          <w:rFonts w:ascii="Arial" w:hAnsi="Arial" w:cs="Arial"/>
          <w:b/>
          <w:sz w:val="28"/>
          <w:szCs w:val="28"/>
          <w:lang w:val="es-MX"/>
        </w:rPr>
      </w:pPr>
    </w:p>
    <w:p w14:paraId="34CACAC3" w14:textId="77777777" w:rsidR="005455BD" w:rsidRPr="001B2649" w:rsidRDefault="005455BD" w:rsidP="00B7008A">
      <w:pPr>
        <w:jc w:val="center"/>
        <w:rPr>
          <w:rFonts w:ascii="Arial" w:hAnsi="Arial" w:cs="Arial"/>
          <w:b/>
          <w:sz w:val="28"/>
          <w:szCs w:val="28"/>
          <w:lang w:val="es-MX"/>
        </w:rPr>
      </w:pPr>
    </w:p>
    <w:p w14:paraId="62D17B7F" w14:textId="77777777" w:rsidR="00DD1328" w:rsidRPr="001B2649" w:rsidRDefault="00DD1328" w:rsidP="00B7008A">
      <w:pPr>
        <w:jc w:val="center"/>
        <w:rPr>
          <w:rFonts w:ascii="Arial" w:hAnsi="Arial" w:cs="Arial"/>
          <w:b/>
          <w:sz w:val="28"/>
          <w:szCs w:val="28"/>
          <w:lang w:val="es-MX"/>
        </w:rPr>
      </w:pPr>
    </w:p>
    <w:p w14:paraId="197B9D1E" w14:textId="77777777" w:rsidR="00DD1328" w:rsidRPr="001B2649" w:rsidRDefault="00DD1328" w:rsidP="00B7008A">
      <w:pPr>
        <w:jc w:val="center"/>
        <w:rPr>
          <w:rFonts w:ascii="Arial" w:hAnsi="Arial" w:cs="Arial"/>
          <w:b/>
          <w:sz w:val="28"/>
          <w:szCs w:val="28"/>
          <w:lang w:val="es-MX"/>
        </w:rPr>
      </w:pPr>
    </w:p>
    <w:p w14:paraId="3647438B" w14:textId="77777777" w:rsidR="005455BD" w:rsidRPr="001B2649" w:rsidRDefault="005455BD" w:rsidP="00B7008A">
      <w:pPr>
        <w:jc w:val="center"/>
        <w:rPr>
          <w:rFonts w:ascii="Arial" w:hAnsi="Arial" w:cs="Arial"/>
          <w:b/>
          <w:sz w:val="28"/>
          <w:szCs w:val="28"/>
          <w:lang w:val="es-MX"/>
        </w:rPr>
      </w:pPr>
    </w:p>
    <w:p w14:paraId="66F6F573" w14:textId="77777777" w:rsidR="00D2312D" w:rsidRPr="001B2649" w:rsidRDefault="00D2312D" w:rsidP="00B7008A">
      <w:pPr>
        <w:jc w:val="center"/>
        <w:rPr>
          <w:rFonts w:ascii="Arial" w:hAnsi="Arial" w:cs="Arial"/>
          <w:b/>
          <w:sz w:val="28"/>
          <w:szCs w:val="28"/>
          <w:lang w:val="es-MX"/>
        </w:rPr>
      </w:pPr>
    </w:p>
    <w:p w14:paraId="2B332155" w14:textId="6AFE321F" w:rsidR="006E33C2" w:rsidRDefault="006E33C2" w:rsidP="0050044E">
      <w:pPr>
        <w:pStyle w:val="Heading1"/>
        <w:rPr>
          <w:rFonts w:cs="Arial"/>
          <w:lang w:val="es-MX"/>
        </w:rPr>
      </w:pPr>
      <w:bookmarkStart w:id="0" w:name="_Toc532221774"/>
      <w:bookmarkStart w:id="1" w:name="_Toc97141233"/>
      <w:r w:rsidRPr="001B2649">
        <w:rPr>
          <w:rFonts w:cs="Arial"/>
          <w:lang w:val="es-MX"/>
        </w:rPr>
        <w:lastRenderedPageBreak/>
        <w:t xml:space="preserve">DESCRIPCION GENERAL DEL </w:t>
      </w:r>
      <w:r w:rsidR="0070100F" w:rsidRPr="001B2649">
        <w:rPr>
          <w:rFonts w:cs="Arial"/>
          <w:lang w:val="es-MX"/>
        </w:rPr>
        <w:t>REQUERIMIENTO</w:t>
      </w:r>
      <w:bookmarkEnd w:id="0"/>
      <w:bookmarkEnd w:id="1"/>
    </w:p>
    <w:p w14:paraId="2AE44B62" w14:textId="77777777" w:rsidR="00F706AA" w:rsidRPr="00245A8F" w:rsidRDefault="00F706AA" w:rsidP="00F706AA">
      <w:pPr>
        <w:pStyle w:val="Subtitle"/>
        <w:rPr>
          <w:rFonts w:ascii="Arial" w:hAnsi="Arial" w:cs="Arial"/>
          <w:sz w:val="28"/>
          <w:szCs w:val="28"/>
          <w:lang w:val="es-MX" w:eastAsia="en-US"/>
        </w:rPr>
      </w:pPr>
    </w:p>
    <w:p w14:paraId="34D5B610" w14:textId="4A0E8A81" w:rsidR="00F706AA" w:rsidRPr="00245A8F" w:rsidRDefault="00F706AA" w:rsidP="00F706AA">
      <w:pPr>
        <w:pStyle w:val="Subtitle"/>
        <w:rPr>
          <w:rFonts w:ascii="Arial" w:hAnsi="Arial" w:cs="Arial"/>
          <w:sz w:val="28"/>
          <w:szCs w:val="28"/>
          <w:lang w:val="es-MX" w:eastAsia="en-US"/>
        </w:rPr>
      </w:pPr>
      <w:r w:rsidRPr="00245A8F">
        <w:rPr>
          <w:rFonts w:ascii="Arial" w:hAnsi="Arial" w:cs="Arial"/>
          <w:sz w:val="28"/>
          <w:szCs w:val="28"/>
          <w:lang w:val="es-MX" w:eastAsia="en-US"/>
        </w:rPr>
        <w:t>Requerimiento 1</w:t>
      </w:r>
    </w:p>
    <w:p w14:paraId="63928A93" w14:textId="77777777" w:rsidR="006E33C2" w:rsidRPr="001B2649" w:rsidRDefault="006E33C2" w:rsidP="006E33C2">
      <w:pPr>
        <w:ind w:left="720"/>
        <w:rPr>
          <w:rFonts w:ascii="Arial" w:hAnsi="Arial" w:cs="Arial"/>
          <w:b/>
          <w:sz w:val="28"/>
          <w:szCs w:val="28"/>
          <w:lang w:val="es-MX"/>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1B2649" w14:paraId="19BBA576" w14:textId="77777777" w:rsidTr="00DB73D5">
        <w:trPr>
          <w:trHeight w:val="522"/>
        </w:trPr>
        <w:tc>
          <w:tcPr>
            <w:tcW w:w="3406" w:type="dxa"/>
            <w:shd w:val="clear" w:color="auto" w:fill="A50021"/>
            <w:vAlign w:val="center"/>
          </w:tcPr>
          <w:p w14:paraId="07DB1B4C" w14:textId="77777777" w:rsidR="003F51CC" w:rsidRPr="001B2649" w:rsidRDefault="003F51CC" w:rsidP="00DB73D5">
            <w:pPr>
              <w:pStyle w:val="ListParagraph"/>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PROYECTO</w:t>
            </w:r>
          </w:p>
        </w:tc>
        <w:tc>
          <w:tcPr>
            <w:tcW w:w="6951" w:type="dxa"/>
            <w:shd w:val="clear" w:color="auto" w:fill="FFFFFF"/>
            <w:vAlign w:val="center"/>
          </w:tcPr>
          <w:p w14:paraId="7BB2E9AE" w14:textId="0377B967" w:rsidR="003F51CC" w:rsidRPr="001B2649" w:rsidRDefault="004062E2" w:rsidP="0031230D">
            <w:pPr>
              <w:rPr>
                <w:rFonts w:ascii="Arial" w:hAnsi="Arial" w:cs="Arial"/>
                <w:sz w:val="22"/>
                <w:szCs w:val="22"/>
                <w:lang w:val="es-MX"/>
              </w:rPr>
            </w:pPr>
            <w:proofErr w:type="spellStart"/>
            <w:r w:rsidRPr="001B2649">
              <w:rPr>
                <w:rFonts w:ascii="Arial" w:hAnsi="Arial" w:cs="Arial"/>
                <w:sz w:val="22"/>
                <w:szCs w:val="22"/>
                <w:lang w:val="es-MX"/>
              </w:rPr>
              <w:t>Abogabot</w:t>
            </w:r>
            <w:proofErr w:type="spellEnd"/>
          </w:p>
        </w:tc>
      </w:tr>
      <w:tr w:rsidR="00DB73D5" w:rsidRPr="001B2649" w14:paraId="106A3628" w14:textId="77777777" w:rsidTr="00DB73D5">
        <w:trPr>
          <w:trHeight w:val="522"/>
        </w:trPr>
        <w:tc>
          <w:tcPr>
            <w:tcW w:w="3406" w:type="dxa"/>
            <w:shd w:val="clear" w:color="auto" w:fill="A50021"/>
            <w:vAlign w:val="center"/>
          </w:tcPr>
          <w:p w14:paraId="4EC74D0C" w14:textId="77777777" w:rsidR="006E33C2" w:rsidRPr="001B2649" w:rsidRDefault="006E33C2" w:rsidP="00DB73D5">
            <w:pPr>
              <w:pStyle w:val="ListParagraph"/>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 xml:space="preserve">Nombre </w:t>
            </w:r>
            <w:r w:rsidR="00F50C01" w:rsidRPr="001B2649">
              <w:rPr>
                <w:rFonts w:ascii="Arial" w:eastAsia="Cambria" w:hAnsi="Arial" w:cs="Arial"/>
                <w:b/>
                <w:color w:val="FFFFFF"/>
                <w:sz w:val="22"/>
                <w:szCs w:val="22"/>
                <w:lang w:val="es-MX" w:eastAsia="en-US"/>
              </w:rPr>
              <w:t>Requerimiento</w:t>
            </w:r>
            <w:r w:rsidRPr="001B2649">
              <w:rPr>
                <w:rFonts w:ascii="Arial" w:eastAsia="Cambria" w:hAnsi="Arial" w:cs="Arial"/>
                <w:b/>
                <w:color w:val="FFFFFF"/>
                <w:sz w:val="22"/>
                <w:szCs w:val="22"/>
                <w:lang w:val="es-MX" w:eastAsia="en-US"/>
              </w:rPr>
              <w:t>:</w:t>
            </w:r>
          </w:p>
        </w:tc>
        <w:tc>
          <w:tcPr>
            <w:tcW w:w="6951" w:type="dxa"/>
            <w:shd w:val="clear" w:color="auto" w:fill="FFFFFF"/>
            <w:vAlign w:val="center"/>
          </w:tcPr>
          <w:p w14:paraId="4EE3B381" w14:textId="55EC8FBB" w:rsidR="006E33C2" w:rsidRPr="001B2649" w:rsidRDefault="001B2649" w:rsidP="0031230D">
            <w:pPr>
              <w:rPr>
                <w:rFonts w:ascii="Arial" w:hAnsi="Arial" w:cs="Arial"/>
                <w:sz w:val="22"/>
                <w:szCs w:val="22"/>
                <w:lang w:val="es-MX"/>
              </w:rPr>
            </w:pPr>
            <w:r w:rsidRPr="001B2649">
              <w:rPr>
                <w:rFonts w:ascii="Arial" w:hAnsi="Arial" w:cs="Arial"/>
                <w:sz w:val="22"/>
                <w:szCs w:val="22"/>
                <w:lang w:val="es-MX"/>
              </w:rPr>
              <w:t>Manejo de usuarios</w:t>
            </w:r>
          </w:p>
        </w:tc>
      </w:tr>
      <w:tr w:rsidR="006E33C2" w:rsidRPr="001B2649" w14:paraId="695AC955" w14:textId="77777777" w:rsidTr="00DB73D5">
        <w:trPr>
          <w:trHeight w:val="343"/>
        </w:trPr>
        <w:tc>
          <w:tcPr>
            <w:tcW w:w="3406" w:type="dxa"/>
            <w:shd w:val="clear" w:color="auto" w:fill="A50021"/>
            <w:vAlign w:val="center"/>
          </w:tcPr>
          <w:p w14:paraId="55AC4B49" w14:textId="77777777" w:rsidR="006E33C2" w:rsidRPr="001B2649" w:rsidRDefault="006E33C2" w:rsidP="00DB73D5">
            <w:pPr>
              <w:pStyle w:val="ListParagraph"/>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Fecha Solicitud:</w:t>
            </w:r>
          </w:p>
        </w:tc>
        <w:tc>
          <w:tcPr>
            <w:tcW w:w="6951" w:type="dxa"/>
            <w:shd w:val="clear" w:color="auto" w:fill="auto"/>
            <w:vAlign w:val="center"/>
          </w:tcPr>
          <w:p w14:paraId="4DD1168C" w14:textId="23AFE7F8" w:rsidR="006E33C2" w:rsidRPr="001B2649" w:rsidRDefault="004062E2" w:rsidP="0031230D">
            <w:pPr>
              <w:rPr>
                <w:rFonts w:ascii="Arial" w:hAnsi="Arial" w:cs="Arial"/>
                <w:sz w:val="22"/>
                <w:szCs w:val="22"/>
                <w:lang w:val="es-MX"/>
              </w:rPr>
            </w:pPr>
            <w:r w:rsidRPr="001B2649">
              <w:rPr>
                <w:rFonts w:ascii="Arial" w:hAnsi="Arial" w:cs="Arial"/>
                <w:sz w:val="22"/>
                <w:szCs w:val="22"/>
                <w:lang w:val="es-MX"/>
              </w:rPr>
              <w:t>04/03/2022</w:t>
            </w:r>
          </w:p>
        </w:tc>
      </w:tr>
      <w:tr w:rsidR="00DB73D5" w:rsidRPr="001B2649" w14:paraId="4AD507C0" w14:textId="77777777" w:rsidTr="00FB43A7">
        <w:trPr>
          <w:trHeight w:val="437"/>
        </w:trPr>
        <w:tc>
          <w:tcPr>
            <w:tcW w:w="3406" w:type="dxa"/>
            <w:shd w:val="clear" w:color="auto" w:fill="A50021"/>
            <w:vAlign w:val="center"/>
          </w:tcPr>
          <w:p w14:paraId="5AEA9EDD" w14:textId="77777777" w:rsidR="006E33C2" w:rsidRPr="001B2649" w:rsidRDefault="006E33C2" w:rsidP="00DB73D5">
            <w:pPr>
              <w:rPr>
                <w:rFonts w:ascii="Arial" w:hAnsi="Arial" w:cs="Arial"/>
                <w:b/>
                <w:sz w:val="22"/>
                <w:szCs w:val="22"/>
                <w:lang w:val="es-MX"/>
              </w:rPr>
            </w:pPr>
            <w:r w:rsidRPr="001B2649">
              <w:rPr>
                <w:rFonts w:ascii="Arial" w:hAnsi="Arial" w:cs="Arial"/>
                <w:b/>
                <w:sz w:val="22"/>
                <w:szCs w:val="22"/>
                <w:lang w:val="es-MX"/>
              </w:rPr>
              <w:t>Responsable</w:t>
            </w:r>
            <w:r w:rsidR="00F9609F" w:rsidRPr="001B2649">
              <w:rPr>
                <w:rFonts w:ascii="Arial" w:hAnsi="Arial" w:cs="Arial"/>
                <w:b/>
                <w:sz w:val="22"/>
                <w:szCs w:val="22"/>
                <w:lang w:val="es-MX"/>
              </w:rPr>
              <w:t xml:space="preserve">(s) </w:t>
            </w:r>
            <w:r w:rsidRPr="001B2649">
              <w:rPr>
                <w:rFonts w:ascii="Arial" w:hAnsi="Arial" w:cs="Arial"/>
                <w:b/>
                <w:sz w:val="22"/>
                <w:szCs w:val="22"/>
                <w:lang w:val="es-MX"/>
              </w:rPr>
              <w:t>Solicitud:</w:t>
            </w:r>
          </w:p>
        </w:tc>
        <w:tc>
          <w:tcPr>
            <w:tcW w:w="6951" w:type="dxa"/>
            <w:shd w:val="clear" w:color="auto" w:fill="auto"/>
            <w:vAlign w:val="center"/>
          </w:tcPr>
          <w:p w14:paraId="75DD6E15" w14:textId="5CBD5827" w:rsidR="006E33C2" w:rsidRPr="001B2649" w:rsidRDefault="001B2649" w:rsidP="0031230D">
            <w:pPr>
              <w:rPr>
                <w:rFonts w:ascii="Arial" w:hAnsi="Arial" w:cs="Arial"/>
                <w:sz w:val="22"/>
                <w:szCs w:val="22"/>
                <w:lang w:val="es-MX"/>
              </w:rPr>
            </w:pPr>
            <w:r w:rsidRPr="001B2649">
              <w:rPr>
                <w:rFonts w:ascii="Arial" w:hAnsi="Arial" w:cs="Arial"/>
                <w:sz w:val="22"/>
                <w:szCs w:val="22"/>
                <w:lang w:val="es-MX"/>
              </w:rPr>
              <w:t>Ernesto Morales</w:t>
            </w:r>
          </w:p>
        </w:tc>
      </w:tr>
      <w:tr w:rsidR="00DB73D5" w:rsidRPr="001B2649" w14:paraId="3106A250" w14:textId="77777777" w:rsidTr="00FB43A7">
        <w:trPr>
          <w:trHeight w:val="699"/>
        </w:trPr>
        <w:tc>
          <w:tcPr>
            <w:tcW w:w="3406" w:type="dxa"/>
            <w:shd w:val="clear" w:color="auto" w:fill="A50021"/>
            <w:vAlign w:val="center"/>
          </w:tcPr>
          <w:p w14:paraId="69972EC8" w14:textId="77777777" w:rsidR="006E33C2" w:rsidRPr="001B2649" w:rsidRDefault="006E33C2" w:rsidP="00DB73D5">
            <w:pPr>
              <w:rPr>
                <w:rFonts w:ascii="Arial" w:hAnsi="Arial" w:cs="Arial"/>
                <w:b/>
                <w:sz w:val="22"/>
                <w:szCs w:val="22"/>
                <w:lang w:val="es-MX"/>
              </w:rPr>
            </w:pPr>
            <w:r w:rsidRPr="001B2649">
              <w:rPr>
                <w:rFonts w:ascii="Arial" w:hAnsi="Arial" w:cs="Arial"/>
                <w:b/>
                <w:sz w:val="22"/>
                <w:szCs w:val="22"/>
                <w:lang w:val="es-MX"/>
              </w:rPr>
              <w:t>Dependencia</w:t>
            </w:r>
            <w:r w:rsidR="00F9609F" w:rsidRPr="001B2649">
              <w:rPr>
                <w:rFonts w:ascii="Arial" w:hAnsi="Arial" w:cs="Arial"/>
                <w:b/>
                <w:sz w:val="22"/>
                <w:szCs w:val="22"/>
                <w:lang w:val="es-MX"/>
              </w:rPr>
              <w:t>(s)</w:t>
            </w:r>
            <w:r w:rsidRPr="001B2649">
              <w:rPr>
                <w:rFonts w:ascii="Arial" w:hAnsi="Arial" w:cs="Arial"/>
                <w:b/>
                <w:sz w:val="22"/>
                <w:szCs w:val="22"/>
                <w:lang w:val="es-MX"/>
              </w:rPr>
              <w:t xml:space="preserve"> Solicitante:</w:t>
            </w:r>
          </w:p>
        </w:tc>
        <w:tc>
          <w:tcPr>
            <w:tcW w:w="6951" w:type="dxa"/>
            <w:shd w:val="clear" w:color="auto" w:fill="auto"/>
            <w:vAlign w:val="center"/>
          </w:tcPr>
          <w:p w14:paraId="67EAAD48" w14:textId="2CB1C798" w:rsidR="006E33C2" w:rsidRPr="001B2649" w:rsidRDefault="001B2649" w:rsidP="0031230D">
            <w:pPr>
              <w:rPr>
                <w:rFonts w:ascii="Arial" w:hAnsi="Arial" w:cs="Arial"/>
                <w:sz w:val="22"/>
                <w:szCs w:val="22"/>
                <w:lang w:val="es-MX"/>
              </w:rPr>
            </w:pPr>
            <w:r w:rsidRPr="001B2649">
              <w:rPr>
                <w:rFonts w:ascii="Arial" w:hAnsi="Arial" w:cs="Arial"/>
                <w:sz w:val="22"/>
                <w:szCs w:val="22"/>
                <w:lang w:val="es-MX"/>
              </w:rPr>
              <w:t>Área de Desarrollo</w:t>
            </w:r>
          </w:p>
        </w:tc>
      </w:tr>
      <w:tr w:rsidR="006E33C2" w:rsidRPr="001B2649" w14:paraId="4195E98F" w14:textId="77777777" w:rsidTr="00FB43A7">
        <w:trPr>
          <w:trHeight w:val="837"/>
        </w:trPr>
        <w:tc>
          <w:tcPr>
            <w:tcW w:w="3406" w:type="dxa"/>
            <w:shd w:val="clear" w:color="auto" w:fill="A50021"/>
            <w:vAlign w:val="center"/>
          </w:tcPr>
          <w:p w14:paraId="668D93E7" w14:textId="77777777" w:rsidR="006E33C2" w:rsidRPr="001B2649" w:rsidRDefault="006E33C2" w:rsidP="00DB73D5">
            <w:pPr>
              <w:rPr>
                <w:rFonts w:ascii="Arial" w:hAnsi="Arial" w:cs="Arial"/>
                <w:b/>
                <w:sz w:val="22"/>
                <w:szCs w:val="22"/>
                <w:lang w:val="es-MX"/>
              </w:rPr>
            </w:pPr>
            <w:r w:rsidRPr="001B2649">
              <w:rPr>
                <w:rFonts w:ascii="Arial" w:hAnsi="Arial" w:cs="Arial"/>
                <w:b/>
                <w:sz w:val="22"/>
                <w:szCs w:val="22"/>
                <w:lang w:val="es-MX"/>
              </w:rPr>
              <w:t xml:space="preserve">Responsable Funcional </w:t>
            </w:r>
            <w:r w:rsidR="00CD780B" w:rsidRPr="001B2649">
              <w:rPr>
                <w:rFonts w:ascii="Arial" w:hAnsi="Arial" w:cs="Arial"/>
                <w:b/>
                <w:sz w:val="22"/>
                <w:szCs w:val="22"/>
                <w:lang w:val="es-MX"/>
              </w:rPr>
              <w:t>designado por el equipo de desarrollo de software</w:t>
            </w:r>
            <w:r w:rsidRPr="001B2649">
              <w:rPr>
                <w:rFonts w:ascii="Arial" w:hAnsi="Arial" w:cs="Arial"/>
                <w:b/>
                <w:sz w:val="22"/>
                <w:szCs w:val="22"/>
                <w:lang w:val="es-MX"/>
              </w:rPr>
              <w:t>:</w:t>
            </w:r>
          </w:p>
        </w:tc>
        <w:tc>
          <w:tcPr>
            <w:tcW w:w="6951" w:type="dxa"/>
            <w:shd w:val="clear" w:color="auto" w:fill="auto"/>
            <w:vAlign w:val="center"/>
          </w:tcPr>
          <w:p w14:paraId="606FF1A3" w14:textId="75ECF3F9" w:rsidR="006E33C2" w:rsidRPr="001B2649" w:rsidRDefault="001B2649" w:rsidP="0031230D">
            <w:pPr>
              <w:rPr>
                <w:rFonts w:ascii="Arial" w:hAnsi="Arial" w:cs="Arial"/>
                <w:sz w:val="22"/>
                <w:szCs w:val="22"/>
                <w:lang w:val="es-MX"/>
              </w:rPr>
            </w:pPr>
            <w:r w:rsidRPr="001B2649">
              <w:rPr>
                <w:rFonts w:ascii="Arial" w:hAnsi="Arial" w:cs="Arial"/>
                <w:sz w:val="22"/>
                <w:szCs w:val="22"/>
                <w:lang w:val="es-MX"/>
              </w:rPr>
              <w:t>Isaac Méndez</w:t>
            </w:r>
            <w:r>
              <w:rPr>
                <w:rFonts w:ascii="Arial" w:hAnsi="Arial" w:cs="Arial"/>
                <w:sz w:val="22"/>
                <w:szCs w:val="22"/>
                <w:lang w:val="es-MX"/>
              </w:rPr>
              <w:t xml:space="preserve"> (Project Manager)</w:t>
            </w:r>
          </w:p>
        </w:tc>
      </w:tr>
    </w:tbl>
    <w:p w14:paraId="2F2DE9A5" w14:textId="4F0DEE35" w:rsidR="00CD780B" w:rsidRDefault="00CD780B" w:rsidP="00CD780B">
      <w:pPr>
        <w:rPr>
          <w:rFonts w:ascii="Arial" w:hAnsi="Arial" w:cs="Arial"/>
          <w:lang w:val="es-MX" w:eastAsia="en-US"/>
        </w:rPr>
      </w:pPr>
      <w:bookmarkStart w:id="2" w:name="_Toc532221775"/>
    </w:p>
    <w:p w14:paraId="64019E9F" w14:textId="77777777" w:rsidR="00F706AA" w:rsidRDefault="00F706AA" w:rsidP="00F706AA">
      <w:pPr>
        <w:pStyle w:val="Subtitle"/>
        <w:rPr>
          <w:rFonts w:ascii="Arial" w:hAnsi="Arial" w:cs="Arial"/>
          <w:sz w:val="28"/>
          <w:szCs w:val="28"/>
          <w:lang w:val="es-MX" w:eastAsia="en-US"/>
        </w:rPr>
      </w:pPr>
    </w:p>
    <w:p w14:paraId="37716FF7" w14:textId="77777777" w:rsidR="00F706AA" w:rsidRDefault="00F706AA" w:rsidP="00F706AA">
      <w:pPr>
        <w:pStyle w:val="Subtitle"/>
        <w:rPr>
          <w:rFonts w:ascii="Arial" w:hAnsi="Arial" w:cs="Arial"/>
          <w:sz w:val="28"/>
          <w:szCs w:val="28"/>
          <w:lang w:val="es-MX" w:eastAsia="en-US"/>
        </w:rPr>
      </w:pPr>
    </w:p>
    <w:p w14:paraId="3DBD32B3" w14:textId="132CC43F" w:rsidR="00F706AA" w:rsidRPr="00F706AA" w:rsidRDefault="00F706AA" w:rsidP="00F706AA">
      <w:pPr>
        <w:pStyle w:val="Subtitle"/>
        <w:rPr>
          <w:rFonts w:ascii="Arial" w:hAnsi="Arial" w:cs="Arial"/>
          <w:sz w:val="28"/>
          <w:szCs w:val="28"/>
          <w:lang w:val="es-MX" w:eastAsia="en-US"/>
        </w:rPr>
      </w:pPr>
      <w:r w:rsidRPr="00F706AA">
        <w:rPr>
          <w:rFonts w:ascii="Arial" w:hAnsi="Arial" w:cs="Arial"/>
          <w:sz w:val="28"/>
          <w:szCs w:val="28"/>
          <w:lang w:val="es-MX" w:eastAsia="en-US"/>
        </w:rPr>
        <w:t xml:space="preserve">Requerimiento </w:t>
      </w:r>
      <w:r>
        <w:rPr>
          <w:rFonts w:ascii="Arial" w:hAnsi="Arial" w:cs="Arial"/>
          <w:sz w:val="28"/>
          <w:szCs w:val="28"/>
          <w:lang w:val="es-MX" w:eastAsia="en-US"/>
        </w:rPr>
        <w:t>2</w:t>
      </w:r>
    </w:p>
    <w:p w14:paraId="1E4EC483" w14:textId="77777777" w:rsidR="00F706AA" w:rsidRPr="001B2649" w:rsidRDefault="00F706AA" w:rsidP="00F706AA">
      <w:pPr>
        <w:ind w:left="720"/>
        <w:rPr>
          <w:rFonts w:ascii="Arial" w:hAnsi="Arial" w:cs="Arial"/>
          <w:b/>
          <w:sz w:val="28"/>
          <w:szCs w:val="28"/>
          <w:lang w:val="es-MX"/>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F706AA" w:rsidRPr="001B2649" w14:paraId="5E861C42" w14:textId="77777777" w:rsidTr="00697880">
        <w:trPr>
          <w:trHeight w:val="522"/>
        </w:trPr>
        <w:tc>
          <w:tcPr>
            <w:tcW w:w="3406" w:type="dxa"/>
            <w:shd w:val="clear" w:color="auto" w:fill="A50021"/>
            <w:vAlign w:val="center"/>
          </w:tcPr>
          <w:p w14:paraId="4ED59401" w14:textId="77777777" w:rsidR="00F706AA" w:rsidRPr="001B2649" w:rsidRDefault="00F706AA" w:rsidP="00697880">
            <w:pPr>
              <w:pStyle w:val="ListParagraph"/>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PROYECTO</w:t>
            </w:r>
          </w:p>
        </w:tc>
        <w:tc>
          <w:tcPr>
            <w:tcW w:w="6951" w:type="dxa"/>
            <w:shd w:val="clear" w:color="auto" w:fill="FFFFFF"/>
            <w:vAlign w:val="center"/>
          </w:tcPr>
          <w:p w14:paraId="729BCFF7" w14:textId="77777777" w:rsidR="00F706AA" w:rsidRPr="001B2649" w:rsidRDefault="00F706AA" w:rsidP="00697880">
            <w:pPr>
              <w:rPr>
                <w:rFonts w:ascii="Arial" w:hAnsi="Arial" w:cs="Arial"/>
                <w:sz w:val="22"/>
                <w:szCs w:val="22"/>
                <w:lang w:val="es-MX"/>
              </w:rPr>
            </w:pPr>
            <w:proofErr w:type="spellStart"/>
            <w:r w:rsidRPr="001B2649">
              <w:rPr>
                <w:rFonts w:ascii="Arial" w:hAnsi="Arial" w:cs="Arial"/>
                <w:sz w:val="22"/>
                <w:szCs w:val="22"/>
                <w:lang w:val="es-MX"/>
              </w:rPr>
              <w:t>Abogabot</w:t>
            </w:r>
            <w:proofErr w:type="spellEnd"/>
          </w:p>
        </w:tc>
      </w:tr>
      <w:tr w:rsidR="00F706AA" w:rsidRPr="001B2649" w14:paraId="5CDAE7F9" w14:textId="77777777" w:rsidTr="00697880">
        <w:trPr>
          <w:trHeight w:val="522"/>
        </w:trPr>
        <w:tc>
          <w:tcPr>
            <w:tcW w:w="3406" w:type="dxa"/>
            <w:shd w:val="clear" w:color="auto" w:fill="A50021"/>
            <w:vAlign w:val="center"/>
          </w:tcPr>
          <w:p w14:paraId="59F6EE9C" w14:textId="77777777" w:rsidR="00F706AA" w:rsidRPr="001B2649" w:rsidRDefault="00F706AA" w:rsidP="00697880">
            <w:pPr>
              <w:pStyle w:val="ListParagraph"/>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Nombre Requerimiento:</w:t>
            </w:r>
          </w:p>
        </w:tc>
        <w:tc>
          <w:tcPr>
            <w:tcW w:w="6951" w:type="dxa"/>
            <w:shd w:val="clear" w:color="auto" w:fill="FFFFFF"/>
            <w:vAlign w:val="center"/>
          </w:tcPr>
          <w:p w14:paraId="712CC051" w14:textId="48BB8843" w:rsidR="00F706AA" w:rsidRPr="001B2649" w:rsidRDefault="00F706AA" w:rsidP="00697880">
            <w:pPr>
              <w:rPr>
                <w:rFonts w:ascii="Arial" w:hAnsi="Arial" w:cs="Arial"/>
                <w:sz w:val="22"/>
                <w:szCs w:val="22"/>
                <w:lang w:val="es-MX"/>
              </w:rPr>
            </w:pPr>
            <w:r>
              <w:rPr>
                <w:rFonts w:ascii="Arial" w:hAnsi="Arial" w:cs="Arial"/>
                <w:sz w:val="22"/>
                <w:szCs w:val="22"/>
                <w:lang w:val="es-MX"/>
              </w:rPr>
              <w:t>Sección de preguntas</w:t>
            </w:r>
          </w:p>
        </w:tc>
      </w:tr>
      <w:tr w:rsidR="00F706AA" w:rsidRPr="001B2649" w14:paraId="7F8D0B64" w14:textId="77777777" w:rsidTr="00697880">
        <w:trPr>
          <w:trHeight w:val="343"/>
        </w:trPr>
        <w:tc>
          <w:tcPr>
            <w:tcW w:w="3406" w:type="dxa"/>
            <w:shd w:val="clear" w:color="auto" w:fill="A50021"/>
            <w:vAlign w:val="center"/>
          </w:tcPr>
          <w:p w14:paraId="550221BC" w14:textId="77777777" w:rsidR="00F706AA" w:rsidRPr="001B2649" w:rsidRDefault="00F706AA" w:rsidP="00697880">
            <w:pPr>
              <w:pStyle w:val="ListParagraph"/>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Fecha Solicitud:</w:t>
            </w:r>
          </w:p>
        </w:tc>
        <w:tc>
          <w:tcPr>
            <w:tcW w:w="6951" w:type="dxa"/>
            <w:shd w:val="clear" w:color="auto" w:fill="auto"/>
            <w:vAlign w:val="center"/>
          </w:tcPr>
          <w:p w14:paraId="4DD500D0"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04/03/2022</w:t>
            </w:r>
          </w:p>
        </w:tc>
      </w:tr>
      <w:tr w:rsidR="00F706AA" w:rsidRPr="001B2649" w14:paraId="4FEA9E93" w14:textId="77777777" w:rsidTr="00697880">
        <w:trPr>
          <w:trHeight w:val="437"/>
        </w:trPr>
        <w:tc>
          <w:tcPr>
            <w:tcW w:w="3406" w:type="dxa"/>
            <w:shd w:val="clear" w:color="auto" w:fill="A50021"/>
            <w:vAlign w:val="center"/>
          </w:tcPr>
          <w:p w14:paraId="60FB07BE" w14:textId="77777777" w:rsidR="00F706AA" w:rsidRPr="001B2649" w:rsidRDefault="00F706AA" w:rsidP="00697880">
            <w:pPr>
              <w:rPr>
                <w:rFonts w:ascii="Arial" w:hAnsi="Arial" w:cs="Arial"/>
                <w:b/>
                <w:sz w:val="22"/>
                <w:szCs w:val="22"/>
                <w:lang w:val="es-MX"/>
              </w:rPr>
            </w:pPr>
            <w:r w:rsidRPr="001B2649">
              <w:rPr>
                <w:rFonts w:ascii="Arial" w:hAnsi="Arial" w:cs="Arial"/>
                <w:b/>
                <w:sz w:val="22"/>
                <w:szCs w:val="22"/>
                <w:lang w:val="es-MX"/>
              </w:rPr>
              <w:t>Responsable(s) Solicitud:</w:t>
            </w:r>
          </w:p>
        </w:tc>
        <w:tc>
          <w:tcPr>
            <w:tcW w:w="6951" w:type="dxa"/>
            <w:shd w:val="clear" w:color="auto" w:fill="auto"/>
            <w:vAlign w:val="center"/>
          </w:tcPr>
          <w:p w14:paraId="1964ED27"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Ernesto Morales</w:t>
            </w:r>
          </w:p>
        </w:tc>
      </w:tr>
      <w:tr w:rsidR="00F706AA" w:rsidRPr="001B2649" w14:paraId="1B3CFA67" w14:textId="77777777" w:rsidTr="00697880">
        <w:trPr>
          <w:trHeight w:val="699"/>
        </w:trPr>
        <w:tc>
          <w:tcPr>
            <w:tcW w:w="3406" w:type="dxa"/>
            <w:shd w:val="clear" w:color="auto" w:fill="A50021"/>
            <w:vAlign w:val="center"/>
          </w:tcPr>
          <w:p w14:paraId="76D24A16" w14:textId="77777777" w:rsidR="00F706AA" w:rsidRPr="001B2649" w:rsidRDefault="00F706AA" w:rsidP="00697880">
            <w:pPr>
              <w:rPr>
                <w:rFonts w:ascii="Arial" w:hAnsi="Arial" w:cs="Arial"/>
                <w:b/>
                <w:sz w:val="22"/>
                <w:szCs w:val="22"/>
                <w:lang w:val="es-MX"/>
              </w:rPr>
            </w:pPr>
            <w:r w:rsidRPr="001B2649">
              <w:rPr>
                <w:rFonts w:ascii="Arial" w:hAnsi="Arial" w:cs="Arial"/>
                <w:b/>
                <w:sz w:val="22"/>
                <w:szCs w:val="22"/>
                <w:lang w:val="es-MX"/>
              </w:rPr>
              <w:t>Dependencia(s) Solicitante:</w:t>
            </w:r>
          </w:p>
        </w:tc>
        <w:tc>
          <w:tcPr>
            <w:tcW w:w="6951" w:type="dxa"/>
            <w:shd w:val="clear" w:color="auto" w:fill="auto"/>
            <w:vAlign w:val="center"/>
          </w:tcPr>
          <w:p w14:paraId="7C712247"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Área de Desarrollo</w:t>
            </w:r>
          </w:p>
        </w:tc>
      </w:tr>
      <w:tr w:rsidR="00F706AA" w:rsidRPr="001B2649" w14:paraId="21F1C9BE" w14:textId="77777777" w:rsidTr="00697880">
        <w:trPr>
          <w:trHeight w:val="837"/>
        </w:trPr>
        <w:tc>
          <w:tcPr>
            <w:tcW w:w="3406" w:type="dxa"/>
            <w:shd w:val="clear" w:color="auto" w:fill="A50021"/>
            <w:vAlign w:val="center"/>
          </w:tcPr>
          <w:p w14:paraId="0D5EF798" w14:textId="77777777" w:rsidR="00F706AA" w:rsidRPr="001B2649" w:rsidRDefault="00F706AA" w:rsidP="00697880">
            <w:pPr>
              <w:rPr>
                <w:rFonts w:ascii="Arial" w:hAnsi="Arial" w:cs="Arial"/>
                <w:b/>
                <w:sz w:val="22"/>
                <w:szCs w:val="22"/>
                <w:lang w:val="es-MX"/>
              </w:rPr>
            </w:pPr>
            <w:r w:rsidRPr="001B2649">
              <w:rPr>
                <w:rFonts w:ascii="Arial" w:hAnsi="Arial" w:cs="Arial"/>
                <w:b/>
                <w:sz w:val="22"/>
                <w:szCs w:val="22"/>
                <w:lang w:val="es-MX"/>
              </w:rPr>
              <w:t>Responsable Funcional designado por el equipo de desarrollo de software:</w:t>
            </w:r>
          </w:p>
        </w:tc>
        <w:tc>
          <w:tcPr>
            <w:tcW w:w="6951" w:type="dxa"/>
            <w:shd w:val="clear" w:color="auto" w:fill="auto"/>
            <w:vAlign w:val="center"/>
          </w:tcPr>
          <w:p w14:paraId="0F4D4236"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Isaac Méndez</w:t>
            </w:r>
            <w:r>
              <w:rPr>
                <w:rFonts w:ascii="Arial" w:hAnsi="Arial" w:cs="Arial"/>
                <w:sz w:val="22"/>
                <w:szCs w:val="22"/>
                <w:lang w:val="es-MX"/>
              </w:rPr>
              <w:t xml:space="preserve"> (Project Manager)</w:t>
            </w:r>
          </w:p>
        </w:tc>
      </w:tr>
    </w:tbl>
    <w:p w14:paraId="53D5335F" w14:textId="77777777" w:rsidR="00F706AA" w:rsidRDefault="00F706AA" w:rsidP="00F706AA">
      <w:pPr>
        <w:rPr>
          <w:rFonts w:ascii="Arial" w:hAnsi="Arial" w:cs="Arial"/>
          <w:lang w:val="es-MX" w:eastAsia="en-US"/>
        </w:rPr>
      </w:pPr>
    </w:p>
    <w:p w14:paraId="0362FD5C" w14:textId="77777777" w:rsidR="00F706AA" w:rsidRDefault="00F706AA" w:rsidP="00F706AA">
      <w:pPr>
        <w:pStyle w:val="Subtitle"/>
        <w:rPr>
          <w:rFonts w:ascii="Arial" w:hAnsi="Arial" w:cs="Arial"/>
          <w:sz w:val="28"/>
          <w:szCs w:val="28"/>
          <w:lang w:val="es-MX" w:eastAsia="en-US"/>
        </w:rPr>
      </w:pPr>
    </w:p>
    <w:p w14:paraId="6483E588" w14:textId="77777777" w:rsidR="00F706AA" w:rsidRDefault="00F706AA" w:rsidP="00F706AA">
      <w:pPr>
        <w:pStyle w:val="Subtitle"/>
        <w:rPr>
          <w:rFonts w:ascii="Arial" w:hAnsi="Arial" w:cs="Arial"/>
          <w:sz w:val="28"/>
          <w:szCs w:val="28"/>
          <w:lang w:val="es-MX" w:eastAsia="en-US"/>
        </w:rPr>
      </w:pPr>
    </w:p>
    <w:p w14:paraId="1025098A" w14:textId="77777777" w:rsidR="00F706AA" w:rsidRDefault="00F706AA" w:rsidP="00F706AA">
      <w:pPr>
        <w:pStyle w:val="Subtitle"/>
        <w:rPr>
          <w:rFonts w:ascii="Arial" w:hAnsi="Arial" w:cs="Arial"/>
          <w:sz w:val="28"/>
          <w:szCs w:val="28"/>
          <w:lang w:val="es-MX" w:eastAsia="en-US"/>
        </w:rPr>
      </w:pPr>
    </w:p>
    <w:p w14:paraId="261303F7" w14:textId="77777777" w:rsidR="00F706AA" w:rsidRDefault="00F706AA" w:rsidP="00F706AA">
      <w:pPr>
        <w:pStyle w:val="Subtitle"/>
        <w:rPr>
          <w:rFonts w:ascii="Arial" w:hAnsi="Arial" w:cs="Arial"/>
          <w:sz w:val="28"/>
          <w:szCs w:val="28"/>
          <w:lang w:val="es-MX" w:eastAsia="en-US"/>
        </w:rPr>
      </w:pPr>
    </w:p>
    <w:p w14:paraId="0E3256B7" w14:textId="77777777" w:rsidR="00F706AA" w:rsidRDefault="00F706AA" w:rsidP="00F706AA">
      <w:pPr>
        <w:pStyle w:val="Subtitle"/>
        <w:rPr>
          <w:rFonts w:ascii="Arial" w:hAnsi="Arial" w:cs="Arial"/>
          <w:sz w:val="28"/>
          <w:szCs w:val="28"/>
          <w:lang w:val="es-MX" w:eastAsia="en-US"/>
        </w:rPr>
      </w:pPr>
    </w:p>
    <w:p w14:paraId="66511273" w14:textId="77777777" w:rsidR="00F706AA" w:rsidRDefault="00F706AA" w:rsidP="00F706AA">
      <w:pPr>
        <w:pStyle w:val="Subtitle"/>
        <w:rPr>
          <w:rFonts w:ascii="Arial" w:hAnsi="Arial" w:cs="Arial"/>
          <w:sz w:val="28"/>
          <w:szCs w:val="28"/>
          <w:lang w:val="es-MX" w:eastAsia="en-US"/>
        </w:rPr>
      </w:pPr>
    </w:p>
    <w:p w14:paraId="0DC4982C" w14:textId="77777777" w:rsidR="00F706AA" w:rsidRDefault="00F706AA" w:rsidP="00F706AA">
      <w:pPr>
        <w:pStyle w:val="Subtitle"/>
        <w:rPr>
          <w:rFonts w:ascii="Arial" w:hAnsi="Arial" w:cs="Arial"/>
          <w:sz w:val="28"/>
          <w:szCs w:val="28"/>
          <w:lang w:val="es-MX" w:eastAsia="en-US"/>
        </w:rPr>
      </w:pPr>
    </w:p>
    <w:p w14:paraId="5D6743B6" w14:textId="4F3DB7E4" w:rsidR="00F706AA" w:rsidRPr="00F706AA" w:rsidRDefault="00F706AA" w:rsidP="00F706AA">
      <w:pPr>
        <w:pStyle w:val="Subtitle"/>
        <w:rPr>
          <w:rFonts w:ascii="Arial" w:hAnsi="Arial" w:cs="Arial"/>
          <w:sz w:val="28"/>
          <w:szCs w:val="28"/>
          <w:lang w:val="es-MX" w:eastAsia="en-US"/>
        </w:rPr>
      </w:pPr>
      <w:r w:rsidRPr="00F706AA">
        <w:rPr>
          <w:rFonts w:ascii="Arial" w:hAnsi="Arial" w:cs="Arial"/>
          <w:sz w:val="28"/>
          <w:szCs w:val="28"/>
          <w:lang w:val="es-MX" w:eastAsia="en-US"/>
        </w:rPr>
        <w:t xml:space="preserve">Requerimiento </w:t>
      </w:r>
      <w:r>
        <w:rPr>
          <w:rFonts w:ascii="Arial" w:hAnsi="Arial" w:cs="Arial"/>
          <w:sz w:val="28"/>
          <w:szCs w:val="28"/>
          <w:lang w:val="es-MX" w:eastAsia="en-US"/>
        </w:rPr>
        <w:t>3</w:t>
      </w:r>
    </w:p>
    <w:p w14:paraId="5D9D80FF" w14:textId="77777777" w:rsidR="00F706AA" w:rsidRPr="001B2649" w:rsidRDefault="00F706AA" w:rsidP="00F706AA">
      <w:pPr>
        <w:ind w:left="720"/>
        <w:rPr>
          <w:rFonts w:ascii="Arial" w:hAnsi="Arial" w:cs="Arial"/>
          <w:b/>
          <w:sz w:val="28"/>
          <w:szCs w:val="28"/>
          <w:lang w:val="es-MX"/>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F706AA" w:rsidRPr="001B2649" w14:paraId="7110F1A1" w14:textId="77777777" w:rsidTr="00697880">
        <w:trPr>
          <w:trHeight w:val="522"/>
        </w:trPr>
        <w:tc>
          <w:tcPr>
            <w:tcW w:w="3406" w:type="dxa"/>
            <w:shd w:val="clear" w:color="auto" w:fill="A50021"/>
            <w:vAlign w:val="center"/>
          </w:tcPr>
          <w:p w14:paraId="7E6A9558" w14:textId="77777777" w:rsidR="00F706AA" w:rsidRPr="001B2649" w:rsidRDefault="00F706AA" w:rsidP="00697880">
            <w:pPr>
              <w:pStyle w:val="ListParagraph"/>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PROYECTO</w:t>
            </w:r>
          </w:p>
        </w:tc>
        <w:tc>
          <w:tcPr>
            <w:tcW w:w="6951" w:type="dxa"/>
            <w:shd w:val="clear" w:color="auto" w:fill="FFFFFF"/>
            <w:vAlign w:val="center"/>
          </w:tcPr>
          <w:p w14:paraId="59F04196" w14:textId="77777777" w:rsidR="00F706AA" w:rsidRPr="001B2649" w:rsidRDefault="00F706AA" w:rsidP="00697880">
            <w:pPr>
              <w:rPr>
                <w:rFonts w:ascii="Arial" w:hAnsi="Arial" w:cs="Arial"/>
                <w:sz w:val="22"/>
                <w:szCs w:val="22"/>
                <w:lang w:val="es-MX"/>
              </w:rPr>
            </w:pPr>
            <w:proofErr w:type="spellStart"/>
            <w:r w:rsidRPr="001B2649">
              <w:rPr>
                <w:rFonts w:ascii="Arial" w:hAnsi="Arial" w:cs="Arial"/>
                <w:sz w:val="22"/>
                <w:szCs w:val="22"/>
                <w:lang w:val="es-MX"/>
              </w:rPr>
              <w:t>Abogabot</w:t>
            </w:r>
            <w:proofErr w:type="spellEnd"/>
          </w:p>
        </w:tc>
      </w:tr>
      <w:tr w:rsidR="00F706AA" w:rsidRPr="001B2649" w14:paraId="3A525AD0" w14:textId="77777777" w:rsidTr="00697880">
        <w:trPr>
          <w:trHeight w:val="522"/>
        </w:trPr>
        <w:tc>
          <w:tcPr>
            <w:tcW w:w="3406" w:type="dxa"/>
            <w:shd w:val="clear" w:color="auto" w:fill="A50021"/>
            <w:vAlign w:val="center"/>
          </w:tcPr>
          <w:p w14:paraId="32129B09" w14:textId="77777777" w:rsidR="00F706AA" w:rsidRPr="001B2649" w:rsidRDefault="00F706AA" w:rsidP="00697880">
            <w:pPr>
              <w:pStyle w:val="ListParagraph"/>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Nombre Requerimiento:</w:t>
            </w:r>
          </w:p>
        </w:tc>
        <w:tc>
          <w:tcPr>
            <w:tcW w:w="6951" w:type="dxa"/>
            <w:shd w:val="clear" w:color="auto" w:fill="FFFFFF"/>
            <w:vAlign w:val="center"/>
          </w:tcPr>
          <w:p w14:paraId="0ED27154" w14:textId="19BD1685" w:rsidR="00F706AA" w:rsidRPr="001B2649" w:rsidRDefault="00A3544A" w:rsidP="00697880">
            <w:pPr>
              <w:rPr>
                <w:rFonts w:ascii="Arial" w:hAnsi="Arial" w:cs="Arial"/>
                <w:sz w:val="22"/>
                <w:szCs w:val="22"/>
                <w:lang w:val="es-MX"/>
              </w:rPr>
            </w:pPr>
            <w:r>
              <w:rPr>
                <w:rFonts w:ascii="Arial" w:hAnsi="Arial" w:cs="Arial"/>
                <w:sz w:val="22"/>
                <w:szCs w:val="22"/>
                <w:lang w:val="es-MX"/>
              </w:rPr>
              <w:t>Proceso de Pago</w:t>
            </w:r>
          </w:p>
        </w:tc>
      </w:tr>
      <w:tr w:rsidR="00F706AA" w:rsidRPr="001B2649" w14:paraId="114D58E8" w14:textId="77777777" w:rsidTr="00697880">
        <w:trPr>
          <w:trHeight w:val="343"/>
        </w:trPr>
        <w:tc>
          <w:tcPr>
            <w:tcW w:w="3406" w:type="dxa"/>
            <w:shd w:val="clear" w:color="auto" w:fill="A50021"/>
            <w:vAlign w:val="center"/>
          </w:tcPr>
          <w:p w14:paraId="0472B95B" w14:textId="77777777" w:rsidR="00F706AA" w:rsidRPr="001B2649" w:rsidRDefault="00F706AA" w:rsidP="00697880">
            <w:pPr>
              <w:pStyle w:val="ListParagraph"/>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Fecha Solicitud:</w:t>
            </w:r>
          </w:p>
        </w:tc>
        <w:tc>
          <w:tcPr>
            <w:tcW w:w="6951" w:type="dxa"/>
            <w:shd w:val="clear" w:color="auto" w:fill="auto"/>
            <w:vAlign w:val="center"/>
          </w:tcPr>
          <w:p w14:paraId="403D78BA"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04/03/2022</w:t>
            </w:r>
          </w:p>
        </w:tc>
      </w:tr>
      <w:tr w:rsidR="00F706AA" w:rsidRPr="001B2649" w14:paraId="63A42EED" w14:textId="77777777" w:rsidTr="00697880">
        <w:trPr>
          <w:trHeight w:val="437"/>
        </w:trPr>
        <w:tc>
          <w:tcPr>
            <w:tcW w:w="3406" w:type="dxa"/>
            <w:shd w:val="clear" w:color="auto" w:fill="A50021"/>
            <w:vAlign w:val="center"/>
          </w:tcPr>
          <w:p w14:paraId="5F586DE2" w14:textId="77777777" w:rsidR="00F706AA" w:rsidRPr="001B2649" w:rsidRDefault="00F706AA" w:rsidP="00697880">
            <w:pPr>
              <w:rPr>
                <w:rFonts w:ascii="Arial" w:hAnsi="Arial" w:cs="Arial"/>
                <w:b/>
                <w:sz w:val="22"/>
                <w:szCs w:val="22"/>
                <w:lang w:val="es-MX"/>
              </w:rPr>
            </w:pPr>
            <w:r w:rsidRPr="001B2649">
              <w:rPr>
                <w:rFonts w:ascii="Arial" w:hAnsi="Arial" w:cs="Arial"/>
                <w:b/>
                <w:sz w:val="22"/>
                <w:szCs w:val="22"/>
                <w:lang w:val="es-MX"/>
              </w:rPr>
              <w:t>Responsable(s) Solicitud:</w:t>
            </w:r>
          </w:p>
        </w:tc>
        <w:tc>
          <w:tcPr>
            <w:tcW w:w="6951" w:type="dxa"/>
            <w:shd w:val="clear" w:color="auto" w:fill="auto"/>
            <w:vAlign w:val="center"/>
          </w:tcPr>
          <w:p w14:paraId="5E7C5A61"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Ernesto Morales</w:t>
            </w:r>
          </w:p>
        </w:tc>
      </w:tr>
      <w:tr w:rsidR="00F706AA" w:rsidRPr="001B2649" w14:paraId="3A2D5AF2" w14:textId="77777777" w:rsidTr="00697880">
        <w:trPr>
          <w:trHeight w:val="699"/>
        </w:trPr>
        <w:tc>
          <w:tcPr>
            <w:tcW w:w="3406" w:type="dxa"/>
            <w:shd w:val="clear" w:color="auto" w:fill="A50021"/>
            <w:vAlign w:val="center"/>
          </w:tcPr>
          <w:p w14:paraId="2CA92552" w14:textId="77777777" w:rsidR="00F706AA" w:rsidRPr="001B2649" w:rsidRDefault="00F706AA" w:rsidP="00697880">
            <w:pPr>
              <w:rPr>
                <w:rFonts w:ascii="Arial" w:hAnsi="Arial" w:cs="Arial"/>
                <w:b/>
                <w:sz w:val="22"/>
                <w:szCs w:val="22"/>
                <w:lang w:val="es-MX"/>
              </w:rPr>
            </w:pPr>
            <w:r w:rsidRPr="001B2649">
              <w:rPr>
                <w:rFonts w:ascii="Arial" w:hAnsi="Arial" w:cs="Arial"/>
                <w:b/>
                <w:sz w:val="22"/>
                <w:szCs w:val="22"/>
                <w:lang w:val="es-MX"/>
              </w:rPr>
              <w:t>Dependencia(s) Solicitante:</w:t>
            </w:r>
          </w:p>
        </w:tc>
        <w:tc>
          <w:tcPr>
            <w:tcW w:w="6951" w:type="dxa"/>
            <w:shd w:val="clear" w:color="auto" w:fill="auto"/>
            <w:vAlign w:val="center"/>
          </w:tcPr>
          <w:p w14:paraId="700991DA"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Área de Desarrollo</w:t>
            </w:r>
          </w:p>
        </w:tc>
      </w:tr>
      <w:tr w:rsidR="00F706AA" w:rsidRPr="001B2649" w14:paraId="689AB660" w14:textId="77777777" w:rsidTr="00697880">
        <w:trPr>
          <w:trHeight w:val="837"/>
        </w:trPr>
        <w:tc>
          <w:tcPr>
            <w:tcW w:w="3406" w:type="dxa"/>
            <w:shd w:val="clear" w:color="auto" w:fill="A50021"/>
            <w:vAlign w:val="center"/>
          </w:tcPr>
          <w:p w14:paraId="7906CE67" w14:textId="77777777" w:rsidR="00F706AA" w:rsidRPr="001B2649" w:rsidRDefault="00F706AA" w:rsidP="00697880">
            <w:pPr>
              <w:rPr>
                <w:rFonts w:ascii="Arial" w:hAnsi="Arial" w:cs="Arial"/>
                <w:b/>
                <w:sz w:val="22"/>
                <w:szCs w:val="22"/>
                <w:lang w:val="es-MX"/>
              </w:rPr>
            </w:pPr>
            <w:r w:rsidRPr="001B2649">
              <w:rPr>
                <w:rFonts w:ascii="Arial" w:hAnsi="Arial" w:cs="Arial"/>
                <w:b/>
                <w:sz w:val="22"/>
                <w:szCs w:val="22"/>
                <w:lang w:val="es-MX"/>
              </w:rPr>
              <w:t>Responsable Funcional designado por el equipo de desarrollo de software:</w:t>
            </w:r>
          </w:p>
        </w:tc>
        <w:tc>
          <w:tcPr>
            <w:tcW w:w="6951" w:type="dxa"/>
            <w:shd w:val="clear" w:color="auto" w:fill="auto"/>
            <w:vAlign w:val="center"/>
          </w:tcPr>
          <w:p w14:paraId="1529331E"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Isaac Méndez</w:t>
            </w:r>
            <w:r>
              <w:rPr>
                <w:rFonts w:ascii="Arial" w:hAnsi="Arial" w:cs="Arial"/>
                <w:sz w:val="22"/>
                <w:szCs w:val="22"/>
                <w:lang w:val="es-MX"/>
              </w:rPr>
              <w:t xml:space="preserve"> (Project Manager)</w:t>
            </w:r>
          </w:p>
        </w:tc>
      </w:tr>
    </w:tbl>
    <w:p w14:paraId="12536EB9" w14:textId="77777777" w:rsidR="00F706AA" w:rsidRDefault="00F706AA" w:rsidP="00F706AA">
      <w:pPr>
        <w:rPr>
          <w:rFonts w:ascii="Arial" w:hAnsi="Arial" w:cs="Arial"/>
          <w:lang w:val="es-MX" w:eastAsia="en-US"/>
        </w:rPr>
      </w:pPr>
    </w:p>
    <w:p w14:paraId="64784849" w14:textId="7579FAF9" w:rsidR="00F706AA" w:rsidRDefault="00F706AA" w:rsidP="00CD780B">
      <w:pPr>
        <w:rPr>
          <w:rFonts w:ascii="Arial" w:hAnsi="Arial" w:cs="Arial"/>
          <w:lang w:val="es-MX" w:eastAsia="en-US"/>
        </w:rPr>
      </w:pPr>
    </w:p>
    <w:p w14:paraId="5FE703F9" w14:textId="77777777" w:rsidR="005C1DC0" w:rsidRDefault="005C1DC0" w:rsidP="005C1DC0">
      <w:pPr>
        <w:pStyle w:val="Subtitle"/>
        <w:rPr>
          <w:rFonts w:ascii="Arial" w:hAnsi="Arial" w:cs="Arial"/>
          <w:sz w:val="28"/>
          <w:szCs w:val="28"/>
          <w:lang w:val="es-MX" w:eastAsia="en-US"/>
        </w:rPr>
      </w:pPr>
    </w:p>
    <w:p w14:paraId="05BB4B8F" w14:textId="77777777" w:rsidR="005C1DC0" w:rsidRDefault="005C1DC0" w:rsidP="005C1DC0">
      <w:pPr>
        <w:pStyle w:val="Subtitle"/>
        <w:rPr>
          <w:rFonts w:ascii="Arial" w:hAnsi="Arial" w:cs="Arial"/>
          <w:sz w:val="28"/>
          <w:szCs w:val="28"/>
          <w:lang w:val="es-MX" w:eastAsia="en-US"/>
        </w:rPr>
      </w:pPr>
    </w:p>
    <w:p w14:paraId="773DEC5C" w14:textId="633CDF81" w:rsidR="005C1DC0" w:rsidRPr="005C1DC0" w:rsidRDefault="005C1DC0" w:rsidP="005C1DC0">
      <w:pPr>
        <w:pStyle w:val="Subtitle"/>
        <w:rPr>
          <w:rFonts w:ascii="Arial" w:hAnsi="Arial" w:cs="Arial"/>
          <w:sz w:val="28"/>
          <w:szCs w:val="28"/>
          <w:lang w:val="es-MX" w:eastAsia="en-US"/>
        </w:rPr>
      </w:pPr>
      <w:r w:rsidRPr="005C1DC0">
        <w:rPr>
          <w:rFonts w:ascii="Arial" w:hAnsi="Arial" w:cs="Arial"/>
          <w:sz w:val="28"/>
          <w:szCs w:val="28"/>
          <w:lang w:val="es-MX" w:eastAsia="en-US"/>
        </w:rPr>
        <w:t xml:space="preserve">Requerimiento </w:t>
      </w:r>
      <w:r>
        <w:rPr>
          <w:rFonts w:ascii="Arial" w:hAnsi="Arial" w:cs="Arial"/>
          <w:sz w:val="28"/>
          <w:szCs w:val="28"/>
          <w:lang w:val="es-MX" w:eastAsia="en-US"/>
        </w:rPr>
        <w:t>4</w:t>
      </w:r>
    </w:p>
    <w:p w14:paraId="1DA17870" w14:textId="77777777" w:rsidR="005C1DC0" w:rsidRPr="001B2649" w:rsidRDefault="005C1DC0" w:rsidP="005C1DC0">
      <w:pPr>
        <w:ind w:left="720"/>
        <w:rPr>
          <w:rFonts w:ascii="Arial" w:hAnsi="Arial" w:cs="Arial"/>
          <w:b/>
          <w:sz w:val="28"/>
          <w:szCs w:val="28"/>
          <w:lang w:val="es-MX"/>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5C1DC0" w:rsidRPr="001B2649" w14:paraId="67691DED" w14:textId="77777777" w:rsidTr="00697880">
        <w:trPr>
          <w:trHeight w:val="522"/>
        </w:trPr>
        <w:tc>
          <w:tcPr>
            <w:tcW w:w="3406" w:type="dxa"/>
            <w:shd w:val="clear" w:color="auto" w:fill="A50021"/>
            <w:vAlign w:val="center"/>
          </w:tcPr>
          <w:p w14:paraId="569633A2" w14:textId="77777777" w:rsidR="005C1DC0" w:rsidRPr="001B2649" w:rsidRDefault="005C1DC0" w:rsidP="00697880">
            <w:pPr>
              <w:pStyle w:val="ListParagraph"/>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PROYECTO</w:t>
            </w:r>
          </w:p>
        </w:tc>
        <w:tc>
          <w:tcPr>
            <w:tcW w:w="6951" w:type="dxa"/>
            <w:shd w:val="clear" w:color="auto" w:fill="FFFFFF"/>
            <w:vAlign w:val="center"/>
          </w:tcPr>
          <w:p w14:paraId="5B47AA9D" w14:textId="77777777" w:rsidR="005C1DC0" w:rsidRPr="001B2649" w:rsidRDefault="005C1DC0" w:rsidP="00697880">
            <w:pPr>
              <w:rPr>
                <w:rFonts w:ascii="Arial" w:hAnsi="Arial" w:cs="Arial"/>
                <w:sz w:val="22"/>
                <w:szCs w:val="22"/>
                <w:lang w:val="es-MX"/>
              </w:rPr>
            </w:pPr>
            <w:proofErr w:type="spellStart"/>
            <w:r w:rsidRPr="001B2649">
              <w:rPr>
                <w:rFonts w:ascii="Arial" w:hAnsi="Arial" w:cs="Arial"/>
                <w:sz w:val="22"/>
                <w:szCs w:val="22"/>
                <w:lang w:val="es-MX"/>
              </w:rPr>
              <w:t>Abogabot</w:t>
            </w:r>
            <w:proofErr w:type="spellEnd"/>
          </w:p>
        </w:tc>
      </w:tr>
      <w:tr w:rsidR="005C1DC0" w:rsidRPr="001B2649" w14:paraId="636D3C97" w14:textId="77777777" w:rsidTr="00697880">
        <w:trPr>
          <w:trHeight w:val="522"/>
        </w:trPr>
        <w:tc>
          <w:tcPr>
            <w:tcW w:w="3406" w:type="dxa"/>
            <w:shd w:val="clear" w:color="auto" w:fill="A50021"/>
            <w:vAlign w:val="center"/>
          </w:tcPr>
          <w:p w14:paraId="46AE0595" w14:textId="77777777" w:rsidR="005C1DC0" w:rsidRPr="001B2649" w:rsidRDefault="005C1DC0" w:rsidP="00697880">
            <w:pPr>
              <w:pStyle w:val="ListParagraph"/>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Nombre Requerimiento:</w:t>
            </w:r>
          </w:p>
        </w:tc>
        <w:tc>
          <w:tcPr>
            <w:tcW w:w="6951" w:type="dxa"/>
            <w:shd w:val="clear" w:color="auto" w:fill="FFFFFF"/>
            <w:vAlign w:val="center"/>
          </w:tcPr>
          <w:p w14:paraId="1D1901F8" w14:textId="1CF83592" w:rsidR="005C1DC0" w:rsidRPr="001B2649" w:rsidRDefault="00A3544A" w:rsidP="00697880">
            <w:pPr>
              <w:rPr>
                <w:rFonts w:ascii="Arial" w:hAnsi="Arial" w:cs="Arial"/>
                <w:sz w:val="22"/>
                <w:szCs w:val="22"/>
                <w:lang w:val="es-MX"/>
              </w:rPr>
            </w:pPr>
            <w:r>
              <w:rPr>
                <w:rFonts w:ascii="Arial" w:hAnsi="Arial" w:cs="Arial"/>
                <w:sz w:val="22"/>
                <w:szCs w:val="22"/>
                <w:lang w:val="es-MX"/>
              </w:rPr>
              <w:t>Seguimiento de demanda</w:t>
            </w:r>
          </w:p>
        </w:tc>
      </w:tr>
      <w:tr w:rsidR="005C1DC0" w:rsidRPr="001B2649" w14:paraId="1473E5EE" w14:textId="77777777" w:rsidTr="00697880">
        <w:trPr>
          <w:trHeight w:val="343"/>
        </w:trPr>
        <w:tc>
          <w:tcPr>
            <w:tcW w:w="3406" w:type="dxa"/>
            <w:shd w:val="clear" w:color="auto" w:fill="A50021"/>
            <w:vAlign w:val="center"/>
          </w:tcPr>
          <w:p w14:paraId="70BA6137" w14:textId="77777777" w:rsidR="005C1DC0" w:rsidRPr="001B2649" w:rsidRDefault="005C1DC0" w:rsidP="00697880">
            <w:pPr>
              <w:pStyle w:val="ListParagraph"/>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Fecha Solicitud:</w:t>
            </w:r>
          </w:p>
        </w:tc>
        <w:tc>
          <w:tcPr>
            <w:tcW w:w="6951" w:type="dxa"/>
            <w:shd w:val="clear" w:color="auto" w:fill="auto"/>
            <w:vAlign w:val="center"/>
          </w:tcPr>
          <w:p w14:paraId="39307E8E" w14:textId="77777777" w:rsidR="005C1DC0" w:rsidRPr="001B2649" w:rsidRDefault="005C1DC0" w:rsidP="00697880">
            <w:pPr>
              <w:rPr>
                <w:rFonts w:ascii="Arial" w:hAnsi="Arial" w:cs="Arial"/>
                <w:sz w:val="22"/>
                <w:szCs w:val="22"/>
                <w:lang w:val="es-MX"/>
              </w:rPr>
            </w:pPr>
            <w:r w:rsidRPr="001B2649">
              <w:rPr>
                <w:rFonts w:ascii="Arial" w:hAnsi="Arial" w:cs="Arial"/>
                <w:sz w:val="22"/>
                <w:szCs w:val="22"/>
                <w:lang w:val="es-MX"/>
              </w:rPr>
              <w:t>04/03/2022</w:t>
            </w:r>
          </w:p>
        </w:tc>
      </w:tr>
      <w:tr w:rsidR="005C1DC0" w:rsidRPr="001B2649" w14:paraId="621EA4AC" w14:textId="77777777" w:rsidTr="00697880">
        <w:trPr>
          <w:trHeight w:val="437"/>
        </w:trPr>
        <w:tc>
          <w:tcPr>
            <w:tcW w:w="3406" w:type="dxa"/>
            <w:shd w:val="clear" w:color="auto" w:fill="A50021"/>
            <w:vAlign w:val="center"/>
          </w:tcPr>
          <w:p w14:paraId="3D4894DB" w14:textId="77777777" w:rsidR="005C1DC0" w:rsidRPr="001B2649" w:rsidRDefault="005C1DC0" w:rsidP="00697880">
            <w:pPr>
              <w:rPr>
                <w:rFonts w:ascii="Arial" w:hAnsi="Arial" w:cs="Arial"/>
                <w:b/>
                <w:sz w:val="22"/>
                <w:szCs w:val="22"/>
                <w:lang w:val="es-MX"/>
              </w:rPr>
            </w:pPr>
            <w:r w:rsidRPr="001B2649">
              <w:rPr>
                <w:rFonts w:ascii="Arial" w:hAnsi="Arial" w:cs="Arial"/>
                <w:b/>
                <w:sz w:val="22"/>
                <w:szCs w:val="22"/>
                <w:lang w:val="es-MX"/>
              </w:rPr>
              <w:t>Responsable(s) Solicitud:</w:t>
            </w:r>
          </w:p>
        </w:tc>
        <w:tc>
          <w:tcPr>
            <w:tcW w:w="6951" w:type="dxa"/>
            <w:shd w:val="clear" w:color="auto" w:fill="auto"/>
            <w:vAlign w:val="center"/>
          </w:tcPr>
          <w:p w14:paraId="248374A5" w14:textId="77777777" w:rsidR="005C1DC0" w:rsidRPr="001B2649" w:rsidRDefault="005C1DC0" w:rsidP="00697880">
            <w:pPr>
              <w:rPr>
                <w:rFonts w:ascii="Arial" w:hAnsi="Arial" w:cs="Arial"/>
                <w:sz w:val="22"/>
                <w:szCs w:val="22"/>
                <w:lang w:val="es-MX"/>
              </w:rPr>
            </w:pPr>
            <w:r w:rsidRPr="001B2649">
              <w:rPr>
                <w:rFonts w:ascii="Arial" w:hAnsi="Arial" w:cs="Arial"/>
                <w:sz w:val="22"/>
                <w:szCs w:val="22"/>
                <w:lang w:val="es-MX"/>
              </w:rPr>
              <w:t>Ernesto Morales</w:t>
            </w:r>
          </w:p>
        </w:tc>
      </w:tr>
      <w:tr w:rsidR="005C1DC0" w:rsidRPr="001B2649" w14:paraId="512F2ECD" w14:textId="77777777" w:rsidTr="00697880">
        <w:trPr>
          <w:trHeight w:val="699"/>
        </w:trPr>
        <w:tc>
          <w:tcPr>
            <w:tcW w:w="3406" w:type="dxa"/>
            <w:shd w:val="clear" w:color="auto" w:fill="A50021"/>
            <w:vAlign w:val="center"/>
          </w:tcPr>
          <w:p w14:paraId="4CA0464E" w14:textId="77777777" w:rsidR="005C1DC0" w:rsidRPr="001B2649" w:rsidRDefault="005C1DC0" w:rsidP="00697880">
            <w:pPr>
              <w:rPr>
                <w:rFonts w:ascii="Arial" w:hAnsi="Arial" w:cs="Arial"/>
                <w:b/>
                <w:sz w:val="22"/>
                <w:szCs w:val="22"/>
                <w:lang w:val="es-MX"/>
              </w:rPr>
            </w:pPr>
            <w:r w:rsidRPr="001B2649">
              <w:rPr>
                <w:rFonts w:ascii="Arial" w:hAnsi="Arial" w:cs="Arial"/>
                <w:b/>
                <w:sz w:val="22"/>
                <w:szCs w:val="22"/>
                <w:lang w:val="es-MX"/>
              </w:rPr>
              <w:t>Dependencia(s) Solicitante:</w:t>
            </w:r>
          </w:p>
        </w:tc>
        <w:tc>
          <w:tcPr>
            <w:tcW w:w="6951" w:type="dxa"/>
            <w:shd w:val="clear" w:color="auto" w:fill="auto"/>
            <w:vAlign w:val="center"/>
          </w:tcPr>
          <w:p w14:paraId="3BB606C9" w14:textId="77777777" w:rsidR="005C1DC0" w:rsidRPr="001B2649" w:rsidRDefault="005C1DC0" w:rsidP="00697880">
            <w:pPr>
              <w:rPr>
                <w:rFonts w:ascii="Arial" w:hAnsi="Arial" w:cs="Arial"/>
                <w:sz w:val="22"/>
                <w:szCs w:val="22"/>
                <w:lang w:val="es-MX"/>
              </w:rPr>
            </w:pPr>
            <w:r w:rsidRPr="001B2649">
              <w:rPr>
                <w:rFonts w:ascii="Arial" w:hAnsi="Arial" w:cs="Arial"/>
                <w:sz w:val="22"/>
                <w:szCs w:val="22"/>
                <w:lang w:val="es-MX"/>
              </w:rPr>
              <w:t>Área de Desarrollo</w:t>
            </w:r>
          </w:p>
        </w:tc>
      </w:tr>
      <w:tr w:rsidR="005C1DC0" w:rsidRPr="001B2649" w14:paraId="77621363" w14:textId="77777777" w:rsidTr="00697880">
        <w:trPr>
          <w:trHeight w:val="837"/>
        </w:trPr>
        <w:tc>
          <w:tcPr>
            <w:tcW w:w="3406" w:type="dxa"/>
            <w:shd w:val="clear" w:color="auto" w:fill="A50021"/>
            <w:vAlign w:val="center"/>
          </w:tcPr>
          <w:p w14:paraId="1A2349E3" w14:textId="77777777" w:rsidR="005C1DC0" w:rsidRPr="001B2649" w:rsidRDefault="005C1DC0" w:rsidP="00697880">
            <w:pPr>
              <w:rPr>
                <w:rFonts w:ascii="Arial" w:hAnsi="Arial" w:cs="Arial"/>
                <w:b/>
                <w:sz w:val="22"/>
                <w:szCs w:val="22"/>
                <w:lang w:val="es-MX"/>
              </w:rPr>
            </w:pPr>
            <w:r w:rsidRPr="001B2649">
              <w:rPr>
                <w:rFonts w:ascii="Arial" w:hAnsi="Arial" w:cs="Arial"/>
                <w:b/>
                <w:sz w:val="22"/>
                <w:szCs w:val="22"/>
                <w:lang w:val="es-MX"/>
              </w:rPr>
              <w:t>Responsable Funcional designado por el equipo de desarrollo de software:</w:t>
            </w:r>
          </w:p>
        </w:tc>
        <w:tc>
          <w:tcPr>
            <w:tcW w:w="6951" w:type="dxa"/>
            <w:shd w:val="clear" w:color="auto" w:fill="auto"/>
            <w:vAlign w:val="center"/>
          </w:tcPr>
          <w:p w14:paraId="56D65404" w14:textId="77777777" w:rsidR="005C1DC0" w:rsidRPr="001B2649" w:rsidRDefault="005C1DC0" w:rsidP="00697880">
            <w:pPr>
              <w:rPr>
                <w:rFonts w:ascii="Arial" w:hAnsi="Arial" w:cs="Arial"/>
                <w:sz w:val="22"/>
                <w:szCs w:val="22"/>
                <w:lang w:val="es-MX"/>
              </w:rPr>
            </w:pPr>
            <w:r w:rsidRPr="001B2649">
              <w:rPr>
                <w:rFonts w:ascii="Arial" w:hAnsi="Arial" w:cs="Arial"/>
                <w:sz w:val="22"/>
                <w:szCs w:val="22"/>
                <w:lang w:val="es-MX"/>
              </w:rPr>
              <w:t>Isaac Méndez</w:t>
            </w:r>
            <w:r>
              <w:rPr>
                <w:rFonts w:ascii="Arial" w:hAnsi="Arial" w:cs="Arial"/>
                <w:sz w:val="22"/>
                <w:szCs w:val="22"/>
                <w:lang w:val="es-MX"/>
              </w:rPr>
              <w:t xml:space="preserve"> (Project Manager)</w:t>
            </w:r>
          </w:p>
        </w:tc>
      </w:tr>
    </w:tbl>
    <w:p w14:paraId="088EB96D" w14:textId="77777777" w:rsidR="005C1DC0" w:rsidRDefault="005C1DC0" w:rsidP="005C1DC0">
      <w:pPr>
        <w:rPr>
          <w:rFonts w:ascii="Arial" w:hAnsi="Arial" w:cs="Arial"/>
          <w:lang w:val="es-MX" w:eastAsia="en-US"/>
        </w:rPr>
      </w:pPr>
    </w:p>
    <w:p w14:paraId="639E1638" w14:textId="7D4E6FDB" w:rsidR="00F706AA" w:rsidRDefault="00F706AA" w:rsidP="00CD780B">
      <w:pPr>
        <w:rPr>
          <w:rFonts w:ascii="Arial" w:hAnsi="Arial" w:cs="Arial"/>
          <w:lang w:val="es-MX" w:eastAsia="en-US"/>
        </w:rPr>
      </w:pPr>
    </w:p>
    <w:p w14:paraId="45262CA1" w14:textId="648AF0EE" w:rsidR="005C1DC0" w:rsidRDefault="005C1DC0" w:rsidP="00CD780B">
      <w:pPr>
        <w:rPr>
          <w:rFonts w:ascii="Arial" w:hAnsi="Arial" w:cs="Arial"/>
          <w:lang w:val="es-MX" w:eastAsia="en-US"/>
        </w:rPr>
      </w:pPr>
    </w:p>
    <w:p w14:paraId="4149CF80" w14:textId="47AA30B3" w:rsidR="005C1DC0" w:rsidRDefault="005C1DC0" w:rsidP="00CD780B">
      <w:pPr>
        <w:rPr>
          <w:rFonts w:ascii="Arial" w:hAnsi="Arial" w:cs="Arial"/>
          <w:lang w:val="es-MX" w:eastAsia="en-US"/>
        </w:rPr>
      </w:pPr>
    </w:p>
    <w:p w14:paraId="671B1CA4" w14:textId="77777777" w:rsidR="005C1DC0" w:rsidRPr="001B2649" w:rsidRDefault="005C1DC0" w:rsidP="00CD780B">
      <w:pPr>
        <w:rPr>
          <w:rFonts w:ascii="Arial" w:hAnsi="Arial" w:cs="Arial"/>
          <w:lang w:val="es-MX" w:eastAsia="en-US"/>
        </w:rPr>
      </w:pPr>
    </w:p>
    <w:p w14:paraId="0F69187D" w14:textId="77777777" w:rsidR="0057111E" w:rsidRPr="001B2649" w:rsidRDefault="00AC1665" w:rsidP="0050044E">
      <w:pPr>
        <w:pStyle w:val="Heading1"/>
        <w:rPr>
          <w:rFonts w:cs="Arial"/>
          <w:szCs w:val="28"/>
          <w:lang w:val="es-MX"/>
        </w:rPr>
      </w:pPr>
      <w:bookmarkStart w:id="3" w:name="_Toc97141234"/>
      <w:r w:rsidRPr="001B2649">
        <w:rPr>
          <w:rFonts w:cs="Arial"/>
          <w:lang w:val="es-MX"/>
        </w:rPr>
        <w:lastRenderedPageBreak/>
        <w:t>FASE DE FORMALIZACIÓ</w:t>
      </w:r>
      <w:r w:rsidR="00A461FC" w:rsidRPr="001B2649">
        <w:rPr>
          <w:rFonts w:cs="Arial"/>
          <w:lang w:val="es-MX"/>
        </w:rPr>
        <w:t>N</w:t>
      </w:r>
      <w:bookmarkEnd w:id="2"/>
      <w:bookmarkEnd w:id="3"/>
    </w:p>
    <w:p w14:paraId="4DDD3A11" w14:textId="21BC39DA" w:rsidR="0057111E" w:rsidRDefault="0057111E" w:rsidP="00A3544A">
      <w:pPr>
        <w:rPr>
          <w:rFonts w:ascii="Arial" w:hAnsi="Arial" w:cs="Arial"/>
          <w:b/>
          <w:sz w:val="28"/>
          <w:szCs w:val="28"/>
          <w:lang w:val="es-MX"/>
        </w:rPr>
      </w:pPr>
    </w:p>
    <w:p w14:paraId="4D0420DC" w14:textId="1EA6A311" w:rsidR="00A3544A" w:rsidRPr="00A3544A" w:rsidRDefault="00A3544A" w:rsidP="00A3544A">
      <w:pPr>
        <w:pStyle w:val="Subtitle"/>
        <w:rPr>
          <w:rFonts w:ascii="Arial" w:hAnsi="Arial" w:cs="Arial"/>
          <w:sz w:val="28"/>
          <w:szCs w:val="28"/>
          <w:lang w:val="es-MX" w:eastAsia="en-US"/>
        </w:rPr>
      </w:pPr>
      <w:r w:rsidRPr="00A3544A">
        <w:rPr>
          <w:rFonts w:ascii="Arial" w:hAnsi="Arial" w:cs="Arial"/>
          <w:sz w:val="28"/>
          <w:szCs w:val="28"/>
          <w:lang w:val="es-MX" w:eastAsia="en-US"/>
        </w:rPr>
        <w:t>Requerimiento 1</w:t>
      </w:r>
    </w:p>
    <w:p w14:paraId="2A4AC7AE" w14:textId="77777777" w:rsidR="00A3544A" w:rsidRPr="001B2649" w:rsidRDefault="00A3544A" w:rsidP="00A3544A">
      <w:pPr>
        <w:rPr>
          <w:rFonts w:ascii="Arial" w:hAnsi="Arial" w:cs="Arial"/>
          <w:b/>
          <w:sz w:val="28"/>
          <w:szCs w:val="28"/>
          <w:lang w:val="es-MX"/>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1B2649" w14:paraId="76F4901C" w14:textId="77777777" w:rsidTr="002F0FDB">
        <w:trPr>
          <w:trHeight w:val="294"/>
        </w:trPr>
        <w:tc>
          <w:tcPr>
            <w:tcW w:w="10348" w:type="dxa"/>
            <w:shd w:val="clear" w:color="auto" w:fill="A50021"/>
          </w:tcPr>
          <w:p w14:paraId="3B098308" w14:textId="77777777" w:rsidR="00554294" w:rsidRPr="001B2649" w:rsidRDefault="00554294" w:rsidP="00554294">
            <w:pPr>
              <w:jc w:val="center"/>
              <w:rPr>
                <w:rFonts w:ascii="Arial" w:hAnsi="Arial" w:cs="Arial"/>
                <w:b/>
                <w:sz w:val="22"/>
                <w:szCs w:val="22"/>
                <w:lang w:val="es-MX"/>
              </w:rPr>
            </w:pPr>
            <w:r w:rsidRPr="001B2649">
              <w:rPr>
                <w:rFonts w:ascii="Arial" w:hAnsi="Arial" w:cs="Arial"/>
                <w:b/>
                <w:sz w:val="22"/>
                <w:szCs w:val="22"/>
                <w:lang w:val="es-MX"/>
              </w:rPr>
              <w:t xml:space="preserve">Descripción </w:t>
            </w:r>
            <w:r w:rsidR="00A3566A" w:rsidRPr="001B2649">
              <w:rPr>
                <w:rFonts w:ascii="Arial" w:hAnsi="Arial" w:cs="Arial"/>
                <w:b/>
                <w:sz w:val="22"/>
                <w:szCs w:val="22"/>
                <w:lang w:val="es-MX"/>
              </w:rPr>
              <w:t xml:space="preserve">de la </w:t>
            </w:r>
            <w:r w:rsidRPr="001B2649">
              <w:rPr>
                <w:rFonts w:ascii="Arial" w:hAnsi="Arial" w:cs="Arial"/>
                <w:b/>
                <w:sz w:val="22"/>
                <w:szCs w:val="22"/>
                <w:lang w:val="es-MX"/>
              </w:rPr>
              <w:t>Solicitud</w:t>
            </w:r>
          </w:p>
        </w:tc>
      </w:tr>
      <w:tr w:rsidR="00554294" w:rsidRPr="001B2649" w14:paraId="633DC17C" w14:textId="77777777" w:rsidTr="0031230D">
        <w:trPr>
          <w:trHeight w:val="284"/>
        </w:trPr>
        <w:tc>
          <w:tcPr>
            <w:tcW w:w="10348" w:type="dxa"/>
            <w:shd w:val="clear" w:color="auto" w:fill="808080"/>
          </w:tcPr>
          <w:p w14:paraId="1F4989F2" w14:textId="77777777" w:rsidR="00554294" w:rsidRPr="001B2649" w:rsidRDefault="00554294" w:rsidP="00554294">
            <w:pPr>
              <w:rPr>
                <w:rFonts w:ascii="Arial" w:hAnsi="Arial" w:cs="Arial"/>
                <w:b/>
                <w:color w:val="A6A6A6"/>
                <w:sz w:val="22"/>
                <w:szCs w:val="22"/>
                <w:lang w:val="es-MX"/>
              </w:rPr>
            </w:pPr>
            <w:r w:rsidRPr="001B2649">
              <w:rPr>
                <w:rFonts w:ascii="Arial" w:hAnsi="Arial" w:cs="Arial"/>
                <w:b/>
                <w:sz w:val="22"/>
                <w:szCs w:val="22"/>
                <w:lang w:val="es-MX"/>
              </w:rPr>
              <w:t>Usuario Solicitante</w:t>
            </w:r>
          </w:p>
        </w:tc>
      </w:tr>
      <w:tr w:rsidR="00554294" w:rsidRPr="001B2649" w14:paraId="58415757" w14:textId="77777777" w:rsidTr="00FB43A7">
        <w:trPr>
          <w:trHeight w:val="933"/>
        </w:trPr>
        <w:tc>
          <w:tcPr>
            <w:tcW w:w="10348" w:type="dxa"/>
            <w:shd w:val="clear" w:color="auto" w:fill="auto"/>
          </w:tcPr>
          <w:p w14:paraId="7C5711C9" w14:textId="77777777" w:rsidR="001B2649" w:rsidRDefault="001B2649" w:rsidP="007A7F69">
            <w:pPr>
              <w:jc w:val="both"/>
              <w:rPr>
                <w:rFonts w:ascii="Arial" w:hAnsi="Arial" w:cs="Arial"/>
                <w:sz w:val="22"/>
                <w:szCs w:val="22"/>
                <w:lang w:val="es-MX"/>
              </w:rPr>
            </w:pPr>
            <w:r w:rsidRPr="001B2649">
              <w:rPr>
                <w:rFonts w:ascii="Arial" w:hAnsi="Arial" w:cs="Arial"/>
                <w:sz w:val="22"/>
                <w:szCs w:val="22"/>
                <w:lang w:val="es-MX"/>
              </w:rPr>
              <w:t>Este requerimiento se refiere al manejo de usuarios mediante el uso de un apartado en el sitio con posibilidad de re</w:t>
            </w:r>
            <w:r w:rsidR="007A7F69">
              <w:rPr>
                <w:rFonts w:ascii="Arial" w:hAnsi="Arial" w:cs="Arial"/>
                <w:sz w:val="22"/>
                <w:szCs w:val="22"/>
                <w:lang w:val="es-MX"/>
              </w:rPr>
              <w:t>gistro e inicio de sesión, en el cual serán dos vistas diferentes.</w:t>
            </w:r>
          </w:p>
          <w:p w14:paraId="43A4F2D3" w14:textId="77777777" w:rsidR="007A7F69" w:rsidRDefault="007A7F69" w:rsidP="007A7F69">
            <w:pPr>
              <w:jc w:val="both"/>
              <w:rPr>
                <w:rFonts w:ascii="Arial" w:hAnsi="Arial" w:cs="Arial"/>
                <w:sz w:val="22"/>
                <w:szCs w:val="22"/>
                <w:lang w:val="es-MX"/>
              </w:rPr>
            </w:pPr>
            <w:r>
              <w:rPr>
                <w:rFonts w:ascii="Arial" w:hAnsi="Arial" w:cs="Arial"/>
                <w:sz w:val="22"/>
                <w:szCs w:val="22"/>
                <w:lang w:val="es-MX"/>
              </w:rPr>
              <w:t>Habrás dos tipos de usuarios, los clientes y los abogados.</w:t>
            </w:r>
          </w:p>
          <w:p w14:paraId="59DD0C95" w14:textId="77777777" w:rsidR="007A7F69" w:rsidRDefault="007A7F69" w:rsidP="007A7F69">
            <w:pPr>
              <w:jc w:val="both"/>
              <w:rPr>
                <w:rFonts w:ascii="Arial" w:hAnsi="Arial" w:cs="Arial"/>
                <w:sz w:val="22"/>
                <w:szCs w:val="22"/>
                <w:lang w:val="es-MX"/>
              </w:rPr>
            </w:pPr>
            <w:r>
              <w:rPr>
                <w:rFonts w:ascii="Arial" w:hAnsi="Arial" w:cs="Arial"/>
                <w:sz w:val="22"/>
                <w:szCs w:val="22"/>
                <w:lang w:val="es-MX"/>
              </w:rPr>
              <w:t>Para esto se tendrán diferentes vistas dependiendo del registro.</w:t>
            </w:r>
          </w:p>
          <w:p w14:paraId="399349F5" w14:textId="77777777" w:rsidR="007A7F69" w:rsidRDefault="007A7F69" w:rsidP="007A7F69">
            <w:pPr>
              <w:jc w:val="both"/>
              <w:rPr>
                <w:rFonts w:ascii="Arial" w:hAnsi="Arial" w:cs="Arial"/>
                <w:sz w:val="22"/>
                <w:szCs w:val="22"/>
                <w:lang w:val="es-MX"/>
              </w:rPr>
            </w:pPr>
            <w:r>
              <w:rPr>
                <w:rFonts w:ascii="Arial" w:hAnsi="Arial" w:cs="Arial"/>
                <w:sz w:val="22"/>
                <w:szCs w:val="22"/>
                <w:lang w:val="es-MX"/>
              </w:rPr>
              <w:t>Para el caso de los abogaos, los encargados del mantenimiento del sitio serán los encargados del registro autorizado de loa abogados en el sistema. Los clientes tendrán la oportunidad de registrarse en el sitio para acceder completamente en el sistema.</w:t>
            </w:r>
          </w:p>
          <w:p w14:paraId="22B36BF5" w14:textId="0ACCF1E7" w:rsidR="007A7F69" w:rsidRPr="001B2649" w:rsidRDefault="007A7F69" w:rsidP="007A7F69">
            <w:pPr>
              <w:jc w:val="both"/>
              <w:rPr>
                <w:rFonts w:ascii="Arial" w:hAnsi="Arial" w:cs="Arial"/>
                <w:sz w:val="22"/>
                <w:szCs w:val="22"/>
                <w:lang w:val="es-MX"/>
              </w:rPr>
            </w:pPr>
            <w:r>
              <w:rPr>
                <w:rFonts w:ascii="Arial" w:hAnsi="Arial" w:cs="Arial"/>
                <w:sz w:val="22"/>
                <w:szCs w:val="22"/>
                <w:lang w:val="es-MX"/>
              </w:rPr>
              <w:t xml:space="preserve">Al principio solo los clientes verán la </w:t>
            </w:r>
            <w:proofErr w:type="spellStart"/>
            <w:r>
              <w:rPr>
                <w:rFonts w:ascii="Arial" w:hAnsi="Arial" w:cs="Arial"/>
                <w:sz w:val="22"/>
                <w:szCs w:val="22"/>
                <w:lang w:val="es-MX"/>
              </w:rPr>
              <w:t>landing</w:t>
            </w:r>
            <w:proofErr w:type="spellEnd"/>
            <w:r>
              <w:rPr>
                <w:rFonts w:ascii="Arial" w:hAnsi="Arial" w:cs="Arial"/>
                <w:sz w:val="22"/>
                <w:szCs w:val="22"/>
                <w:lang w:val="es-MX"/>
              </w:rPr>
              <w:t xml:space="preserve"> page y el </w:t>
            </w:r>
            <w:proofErr w:type="spellStart"/>
            <w:r>
              <w:rPr>
                <w:rFonts w:ascii="Arial" w:hAnsi="Arial" w:cs="Arial"/>
                <w:sz w:val="22"/>
                <w:szCs w:val="22"/>
                <w:lang w:val="es-MX"/>
              </w:rPr>
              <w:t>login</w:t>
            </w:r>
            <w:proofErr w:type="spellEnd"/>
            <w:r>
              <w:rPr>
                <w:rFonts w:ascii="Arial" w:hAnsi="Arial" w:cs="Arial"/>
                <w:sz w:val="22"/>
                <w:szCs w:val="22"/>
                <w:lang w:val="es-MX"/>
              </w:rPr>
              <w:t xml:space="preserve"> a menos que inicien sesión o se creen una cuenta.</w:t>
            </w:r>
          </w:p>
        </w:tc>
      </w:tr>
      <w:tr w:rsidR="00554294" w:rsidRPr="001B2649" w14:paraId="3EFE9339" w14:textId="77777777" w:rsidTr="0031230D">
        <w:trPr>
          <w:trHeight w:val="278"/>
        </w:trPr>
        <w:tc>
          <w:tcPr>
            <w:tcW w:w="10348" w:type="dxa"/>
            <w:shd w:val="clear" w:color="auto" w:fill="808080"/>
          </w:tcPr>
          <w:p w14:paraId="5DC08D6E" w14:textId="77777777" w:rsidR="00554294" w:rsidRPr="001B2649" w:rsidRDefault="00554294" w:rsidP="00554294">
            <w:pPr>
              <w:rPr>
                <w:rFonts w:ascii="Arial" w:hAnsi="Arial" w:cs="Arial"/>
                <w:b/>
                <w:sz w:val="22"/>
                <w:szCs w:val="22"/>
                <w:lang w:val="es-MX"/>
              </w:rPr>
            </w:pPr>
            <w:r w:rsidRPr="001B2649">
              <w:rPr>
                <w:rFonts w:ascii="Arial" w:hAnsi="Arial" w:cs="Arial"/>
                <w:b/>
                <w:sz w:val="22"/>
                <w:szCs w:val="22"/>
                <w:lang w:val="es-MX"/>
              </w:rPr>
              <w:t>Líder Funcional</w:t>
            </w:r>
          </w:p>
        </w:tc>
      </w:tr>
      <w:tr w:rsidR="00554294" w:rsidRPr="001B2649" w14:paraId="314D6C62" w14:textId="77777777" w:rsidTr="00FB43A7">
        <w:trPr>
          <w:trHeight w:val="1189"/>
        </w:trPr>
        <w:tc>
          <w:tcPr>
            <w:tcW w:w="10348" w:type="dxa"/>
            <w:shd w:val="clear" w:color="auto" w:fill="auto"/>
          </w:tcPr>
          <w:p w14:paraId="719C01E5" w14:textId="77777777" w:rsidR="007A7F69" w:rsidRDefault="007A7F69" w:rsidP="007A7F69">
            <w:pPr>
              <w:jc w:val="both"/>
              <w:rPr>
                <w:rFonts w:ascii="Arial" w:hAnsi="Arial" w:cs="Arial"/>
                <w:sz w:val="22"/>
                <w:szCs w:val="22"/>
                <w:lang w:val="es-MX"/>
              </w:rPr>
            </w:pPr>
            <w:r>
              <w:rPr>
                <w:rFonts w:ascii="Arial" w:hAnsi="Arial" w:cs="Arial"/>
                <w:sz w:val="22"/>
                <w:szCs w:val="22"/>
                <w:lang w:val="es-MX"/>
              </w:rPr>
              <w:t>Para este registro se tiene en consideración tres vistas (</w:t>
            </w:r>
            <w:proofErr w:type="spellStart"/>
            <w:r>
              <w:rPr>
                <w:rFonts w:ascii="Arial" w:hAnsi="Arial" w:cs="Arial"/>
                <w:sz w:val="22"/>
                <w:szCs w:val="22"/>
                <w:lang w:val="es-MX"/>
              </w:rPr>
              <w:t>landing</w:t>
            </w:r>
            <w:proofErr w:type="spellEnd"/>
            <w:r>
              <w:rPr>
                <w:rFonts w:ascii="Arial" w:hAnsi="Arial" w:cs="Arial"/>
                <w:sz w:val="22"/>
                <w:szCs w:val="22"/>
                <w:lang w:val="es-MX"/>
              </w:rPr>
              <w:t xml:space="preserve"> page, </w:t>
            </w:r>
            <w:proofErr w:type="spellStart"/>
            <w:r>
              <w:rPr>
                <w:rFonts w:ascii="Arial" w:hAnsi="Arial" w:cs="Arial"/>
                <w:sz w:val="22"/>
                <w:szCs w:val="22"/>
                <w:lang w:val="es-MX"/>
              </w:rPr>
              <w:t>login</w:t>
            </w:r>
            <w:proofErr w:type="spellEnd"/>
            <w:r>
              <w:rPr>
                <w:rFonts w:ascii="Arial" w:hAnsi="Arial" w:cs="Arial"/>
                <w:sz w:val="22"/>
                <w:szCs w:val="22"/>
                <w:lang w:val="es-MX"/>
              </w:rPr>
              <w:t xml:space="preserve"> y </w:t>
            </w:r>
            <w:proofErr w:type="spellStart"/>
            <w:r>
              <w:rPr>
                <w:rFonts w:ascii="Arial" w:hAnsi="Arial" w:cs="Arial"/>
                <w:sz w:val="22"/>
                <w:szCs w:val="22"/>
                <w:lang w:val="es-MX"/>
              </w:rPr>
              <w:t>sign</w:t>
            </w:r>
            <w:proofErr w:type="spellEnd"/>
            <w:r>
              <w:rPr>
                <w:rFonts w:ascii="Arial" w:hAnsi="Arial" w:cs="Arial"/>
                <w:sz w:val="22"/>
                <w:szCs w:val="22"/>
                <w:lang w:val="es-MX"/>
              </w:rPr>
              <w:t xml:space="preserve"> in).</w:t>
            </w:r>
          </w:p>
          <w:p w14:paraId="42DFA231" w14:textId="77777777" w:rsidR="003D5C7C" w:rsidRDefault="003D5C7C" w:rsidP="007A7F69">
            <w:pPr>
              <w:jc w:val="both"/>
              <w:rPr>
                <w:rFonts w:ascii="Arial" w:hAnsi="Arial" w:cs="Arial"/>
                <w:sz w:val="22"/>
                <w:szCs w:val="22"/>
                <w:lang w:val="es-MX"/>
              </w:rPr>
            </w:pPr>
            <w:r>
              <w:rPr>
                <w:rFonts w:ascii="Arial" w:hAnsi="Arial" w:cs="Arial"/>
                <w:sz w:val="22"/>
                <w:szCs w:val="22"/>
                <w:lang w:val="es-MX"/>
              </w:rPr>
              <w:t>En la base de datos, los registros de usuarios de abogados tendrán un campo adicional para su distinción de clientes. Con esto se harán las validaciones necesarias</w:t>
            </w:r>
            <w:r w:rsidR="00A3544A">
              <w:rPr>
                <w:rFonts w:ascii="Arial" w:hAnsi="Arial" w:cs="Arial"/>
                <w:sz w:val="22"/>
                <w:szCs w:val="22"/>
                <w:lang w:val="es-MX"/>
              </w:rPr>
              <w:t xml:space="preserve"> para mostrar solo las vistas y los componentes necesarios a cada tipo de usuario.</w:t>
            </w:r>
          </w:p>
          <w:p w14:paraId="4762B884" w14:textId="020429D6" w:rsidR="00A3544A" w:rsidRPr="00A3544A" w:rsidRDefault="00A3544A" w:rsidP="007A7F69">
            <w:pPr>
              <w:jc w:val="both"/>
              <w:rPr>
                <w:rFonts w:ascii="Arial" w:hAnsi="Arial" w:cs="Arial"/>
                <w:sz w:val="22"/>
                <w:szCs w:val="22"/>
                <w:lang w:val="es-MX"/>
              </w:rPr>
            </w:pPr>
            <w:r>
              <w:rPr>
                <w:rFonts w:ascii="Arial" w:hAnsi="Arial" w:cs="Arial"/>
                <w:sz w:val="22"/>
                <w:szCs w:val="22"/>
                <w:lang w:val="es-MX"/>
              </w:rPr>
              <w:t xml:space="preserve">El inicio de sesión se hará siempre mediante el formulario de </w:t>
            </w:r>
            <w:proofErr w:type="spellStart"/>
            <w:r>
              <w:rPr>
                <w:rFonts w:ascii="Arial" w:hAnsi="Arial" w:cs="Arial"/>
                <w:sz w:val="22"/>
                <w:szCs w:val="22"/>
                <w:lang w:val="es-MX"/>
              </w:rPr>
              <w:t>login</w:t>
            </w:r>
            <w:proofErr w:type="spellEnd"/>
            <w:r>
              <w:rPr>
                <w:rFonts w:ascii="Arial" w:hAnsi="Arial" w:cs="Arial"/>
                <w:sz w:val="22"/>
                <w:szCs w:val="22"/>
                <w:lang w:val="es-MX"/>
              </w:rPr>
              <w:t>, en el cual se pedirá su correo y contraseña, el sistema de manera automática validará las credenciales y el tipo de usuario en el que esté registrado.</w:t>
            </w:r>
          </w:p>
        </w:tc>
      </w:tr>
    </w:tbl>
    <w:p w14:paraId="0243A992" w14:textId="77777777" w:rsidR="00A461FC" w:rsidRPr="001B2649" w:rsidRDefault="00A461FC" w:rsidP="00A461FC">
      <w:pPr>
        <w:rPr>
          <w:rFonts w:ascii="Arial" w:hAnsi="Arial" w:cs="Arial"/>
          <w:b/>
          <w:sz w:val="28"/>
          <w:szCs w:val="28"/>
          <w:lang w:val="es-MX"/>
        </w:rPr>
      </w:pPr>
    </w:p>
    <w:p w14:paraId="54AE8549" w14:textId="7E3399BB" w:rsidR="00A3544A" w:rsidRPr="00A3544A" w:rsidRDefault="00A3544A" w:rsidP="00A3544A">
      <w:pPr>
        <w:pStyle w:val="Subtitle"/>
        <w:rPr>
          <w:rFonts w:ascii="Arial" w:hAnsi="Arial" w:cs="Arial"/>
          <w:sz w:val="28"/>
          <w:szCs w:val="28"/>
          <w:lang w:val="es-MX" w:eastAsia="en-US"/>
        </w:rPr>
      </w:pPr>
      <w:r w:rsidRPr="00A3544A">
        <w:rPr>
          <w:rFonts w:ascii="Arial" w:hAnsi="Arial" w:cs="Arial"/>
          <w:sz w:val="28"/>
          <w:szCs w:val="28"/>
          <w:lang w:val="es-MX" w:eastAsia="en-US"/>
        </w:rPr>
        <w:t xml:space="preserve">Requerimiento </w:t>
      </w:r>
      <w:r>
        <w:rPr>
          <w:rFonts w:ascii="Arial" w:hAnsi="Arial" w:cs="Arial"/>
          <w:sz w:val="28"/>
          <w:szCs w:val="28"/>
          <w:lang w:val="es-MX" w:eastAsia="en-US"/>
        </w:rPr>
        <w:t>2</w:t>
      </w:r>
    </w:p>
    <w:p w14:paraId="463C21E1" w14:textId="77777777" w:rsidR="00A3544A" w:rsidRPr="001B2649" w:rsidRDefault="00A3544A" w:rsidP="00A3544A">
      <w:pPr>
        <w:rPr>
          <w:rFonts w:ascii="Arial" w:hAnsi="Arial" w:cs="Arial"/>
          <w:b/>
          <w:sz w:val="28"/>
          <w:szCs w:val="28"/>
          <w:lang w:val="es-MX"/>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A3544A" w:rsidRPr="001B2649" w14:paraId="0ACAF099" w14:textId="77777777" w:rsidTr="00697880">
        <w:trPr>
          <w:trHeight w:val="294"/>
        </w:trPr>
        <w:tc>
          <w:tcPr>
            <w:tcW w:w="10348" w:type="dxa"/>
            <w:shd w:val="clear" w:color="auto" w:fill="A50021"/>
          </w:tcPr>
          <w:p w14:paraId="0BEC7ED9" w14:textId="77777777" w:rsidR="00A3544A" w:rsidRPr="001B2649" w:rsidRDefault="00A3544A" w:rsidP="00697880">
            <w:pPr>
              <w:jc w:val="center"/>
              <w:rPr>
                <w:rFonts w:ascii="Arial" w:hAnsi="Arial" w:cs="Arial"/>
                <w:b/>
                <w:sz w:val="22"/>
                <w:szCs w:val="22"/>
                <w:lang w:val="es-MX"/>
              </w:rPr>
            </w:pPr>
            <w:r w:rsidRPr="001B2649">
              <w:rPr>
                <w:rFonts w:ascii="Arial" w:hAnsi="Arial" w:cs="Arial"/>
                <w:b/>
                <w:sz w:val="22"/>
                <w:szCs w:val="22"/>
                <w:lang w:val="es-MX"/>
              </w:rPr>
              <w:t>Descripción de la Solicitud</w:t>
            </w:r>
          </w:p>
        </w:tc>
      </w:tr>
      <w:tr w:rsidR="00A3544A" w:rsidRPr="001B2649" w14:paraId="2091D9E9" w14:textId="77777777" w:rsidTr="00697880">
        <w:trPr>
          <w:trHeight w:val="284"/>
        </w:trPr>
        <w:tc>
          <w:tcPr>
            <w:tcW w:w="10348" w:type="dxa"/>
            <w:shd w:val="clear" w:color="auto" w:fill="808080"/>
          </w:tcPr>
          <w:p w14:paraId="267CE60A" w14:textId="77777777" w:rsidR="00A3544A" w:rsidRPr="001B2649" w:rsidRDefault="00A3544A" w:rsidP="00697880">
            <w:pPr>
              <w:rPr>
                <w:rFonts w:ascii="Arial" w:hAnsi="Arial" w:cs="Arial"/>
                <w:b/>
                <w:color w:val="A6A6A6"/>
                <w:sz w:val="22"/>
                <w:szCs w:val="22"/>
                <w:lang w:val="es-MX"/>
              </w:rPr>
            </w:pPr>
            <w:r w:rsidRPr="001B2649">
              <w:rPr>
                <w:rFonts w:ascii="Arial" w:hAnsi="Arial" w:cs="Arial"/>
                <w:b/>
                <w:sz w:val="22"/>
                <w:szCs w:val="22"/>
                <w:lang w:val="es-MX"/>
              </w:rPr>
              <w:t>Usuario Solicitante</w:t>
            </w:r>
          </w:p>
        </w:tc>
      </w:tr>
      <w:tr w:rsidR="00A3544A" w:rsidRPr="001B2649" w14:paraId="6B7DF61D" w14:textId="77777777" w:rsidTr="00697880">
        <w:trPr>
          <w:trHeight w:val="933"/>
        </w:trPr>
        <w:tc>
          <w:tcPr>
            <w:tcW w:w="10348" w:type="dxa"/>
            <w:shd w:val="clear" w:color="auto" w:fill="auto"/>
          </w:tcPr>
          <w:p w14:paraId="17C13E41" w14:textId="2EF7E232" w:rsidR="00A3544A" w:rsidRPr="001B2649" w:rsidRDefault="005E0C00" w:rsidP="005E0C00">
            <w:pPr>
              <w:jc w:val="both"/>
              <w:rPr>
                <w:rFonts w:ascii="Arial" w:hAnsi="Arial" w:cs="Arial"/>
                <w:sz w:val="22"/>
                <w:szCs w:val="22"/>
                <w:lang w:val="es-MX"/>
              </w:rPr>
            </w:pPr>
            <w:r>
              <w:rPr>
                <w:rFonts w:ascii="Arial" w:hAnsi="Arial" w:cs="Arial"/>
                <w:sz w:val="22"/>
                <w:szCs w:val="22"/>
                <w:lang w:val="es-MX"/>
              </w:rPr>
              <w:t>Para este apartado se plantea tener una sección que le permita ver tanto a clientes como abogados la lista de preguntas que se pueden realizar por parte de los clientes, los abogados tendrán la capacidad de dar una respuesta breve de no más de 300 caracteres, en los cuales se incluirán los datos de contacto a ese abogado para agendar una cita de ser necesario</w:t>
            </w:r>
            <w:r w:rsidR="00A3544A">
              <w:rPr>
                <w:rFonts w:ascii="Arial" w:hAnsi="Arial" w:cs="Arial"/>
                <w:sz w:val="22"/>
                <w:szCs w:val="22"/>
                <w:lang w:val="es-MX"/>
              </w:rPr>
              <w:t>.</w:t>
            </w:r>
          </w:p>
        </w:tc>
      </w:tr>
      <w:tr w:rsidR="00A3544A" w:rsidRPr="001B2649" w14:paraId="6EBD286D" w14:textId="77777777" w:rsidTr="00697880">
        <w:trPr>
          <w:trHeight w:val="278"/>
        </w:trPr>
        <w:tc>
          <w:tcPr>
            <w:tcW w:w="10348" w:type="dxa"/>
            <w:shd w:val="clear" w:color="auto" w:fill="808080"/>
          </w:tcPr>
          <w:p w14:paraId="5A57A0B5" w14:textId="77777777" w:rsidR="00A3544A" w:rsidRPr="001B2649" w:rsidRDefault="00A3544A" w:rsidP="00697880">
            <w:pPr>
              <w:rPr>
                <w:rFonts w:ascii="Arial" w:hAnsi="Arial" w:cs="Arial"/>
                <w:b/>
                <w:sz w:val="22"/>
                <w:szCs w:val="22"/>
                <w:lang w:val="es-MX"/>
              </w:rPr>
            </w:pPr>
            <w:r w:rsidRPr="001B2649">
              <w:rPr>
                <w:rFonts w:ascii="Arial" w:hAnsi="Arial" w:cs="Arial"/>
                <w:b/>
                <w:sz w:val="22"/>
                <w:szCs w:val="22"/>
                <w:lang w:val="es-MX"/>
              </w:rPr>
              <w:t>Líder Funcional</w:t>
            </w:r>
          </w:p>
        </w:tc>
      </w:tr>
      <w:tr w:rsidR="00A3544A" w:rsidRPr="001B2649" w14:paraId="7D68EED9" w14:textId="77777777" w:rsidTr="00697880">
        <w:trPr>
          <w:trHeight w:val="1189"/>
        </w:trPr>
        <w:tc>
          <w:tcPr>
            <w:tcW w:w="10348" w:type="dxa"/>
            <w:shd w:val="clear" w:color="auto" w:fill="auto"/>
          </w:tcPr>
          <w:p w14:paraId="3F10C392" w14:textId="5271B83D" w:rsidR="005E0C00" w:rsidRDefault="005E0C00" w:rsidP="005E0C00">
            <w:pPr>
              <w:jc w:val="both"/>
              <w:rPr>
                <w:rFonts w:ascii="Arial" w:hAnsi="Arial" w:cs="Arial"/>
                <w:sz w:val="22"/>
                <w:szCs w:val="22"/>
                <w:lang w:val="es-MX"/>
              </w:rPr>
            </w:pPr>
            <w:r>
              <w:rPr>
                <w:rFonts w:ascii="Arial" w:hAnsi="Arial" w:cs="Arial"/>
                <w:sz w:val="22"/>
                <w:szCs w:val="22"/>
                <w:lang w:val="es-MX"/>
              </w:rPr>
              <w:t xml:space="preserve">Como solución a este requerimiento, se desarrollará una vista en la cual se tendrá un listado de preguntas. Esta vista contará con un </w:t>
            </w:r>
            <w:proofErr w:type="spellStart"/>
            <w:r>
              <w:rPr>
                <w:rFonts w:ascii="Arial" w:hAnsi="Arial" w:cs="Arial"/>
                <w:sz w:val="22"/>
                <w:szCs w:val="22"/>
                <w:lang w:val="es-MX"/>
              </w:rPr>
              <w:t>paginador</w:t>
            </w:r>
            <w:proofErr w:type="spellEnd"/>
            <w:r>
              <w:rPr>
                <w:rFonts w:ascii="Arial" w:hAnsi="Arial" w:cs="Arial"/>
                <w:sz w:val="22"/>
                <w:szCs w:val="22"/>
                <w:lang w:val="es-MX"/>
              </w:rPr>
              <w:t>, permitiendo a los usuarios navegar de mejor manera.</w:t>
            </w:r>
          </w:p>
          <w:p w14:paraId="7C5D9A29" w14:textId="58E2C47C" w:rsidR="005E0C00" w:rsidRDefault="005E0C00" w:rsidP="005E0C00">
            <w:pPr>
              <w:jc w:val="both"/>
              <w:rPr>
                <w:rFonts w:ascii="Arial" w:hAnsi="Arial" w:cs="Arial"/>
                <w:sz w:val="22"/>
                <w:szCs w:val="22"/>
                <w:lang w:val="es-MX"/>
              </w:rPr>
            </w:pPr>
            <w:r>
              <w:rPr>
                <w:rFonts w:ascii="Arial" w:hAnsi="Arial" w:cs="Arial"/>
                <w:sz w:val="22"/>
                <w:szCs w:val="22"/>
                <w:lang w:val="es-MX"/>
              </w:rPr>
              <w:t>De manera adicional, al momento de que un usuario con el perfil de abogado responda una pregunta, quedarán los datos de ese abogado como lo es su correo y su número de contacto.</w:t>
            </w:r>
          </w:p>
          <w:p w14:paraId="0E98B745" w14:textId="4C4E1450" w:rsidR="005E0C00" w:rsidRDefault="005E0C00" w:rsidP="005E0C00">
            <w:pPr>
              <w:jc w:val="both"/>
              <w:rPr>
                <w:rFonts w:ascii="Arial" w:hAnsi="Arial" w:cs="Arial"/>
                <w:sz w:val="22"/>
                <w:szCs w:val="22"/>
                <w:lang w:val="es-MX"/>
              </w:rPr>
            </w:pPr>
            <w:r>
              <w:rPr>
                <w:rFonts w:ascii="Arial" w:hAnsi="Arial" w:cs="Arial"/>
                <w:sz w:val="22"/>
                <w:szCs w:val="22"/>
                <w:lang w:val="es-MX"/>
              </w:rPr>
              <w:t>La paginación debe llevarse cada 15 preguntas y debe ser diseño responsivo para la mejor experiencia de usuario.</w:t>
            </w:r>
          </w:p>
          <w:p w14:paraId="012B83B9" w14:textId="76AD5740" w:rsidR="00A3544A" w:rsidRPr="005E0C00" w:rsidRDefault="00A3544A" w:rsidP="00697880">
            <w:pPr>
              <w:jc w:val="both"/>
              <w:rPr>
                <w:rFonts w:ascii="Arial" w:hAnsi="Arial" w:cs="Arial"/>
                <w:sz w:val="22"/>
                <w:szCs w:val="22"/>
                <w:lang w:val="es-MX"/>
              </w:rPr>
            </w:pPr>
            <w:r>
              <w:rPr>
                <w:rFonts w:ascii="Arial" w:hAnsi="Arial" w:cs="Arial"/>
                <w:sz w:val="22"/>
                <w:szCs w:val="22"/>
                <w:lang w:val="es-MX"/>
              </w:rPr>
              <w:t xml:space="preserve"> </w:t>
            </w:r>
          </w:p>
        </w:tc>
      </w:tr>
    </w:tbl>
    <w:p w14:paraId="3DA00633" w14:textId="77777777" w:rsidR="00A3544A" w:rsidRPr="001B2649" w:rsidRDefault="00A3544A" w:rsidP="00A3544A">
      <w:pPr>
        <w:rPr>
          <w:rFonts w:ascii="Arial" w:hAnsi="Arial" w:cs="Arial"/>
          <w:b/>
          <w:sz w:val="28"/>
          <w:szCs w:val="28"/>
          <w:lang w:val="es-MX"/>
        </w:rPr>
      </w:pPr>
    </w:p>
    <w:p w14:paraId="78CD01D4" w14:textId="12D5ABD9" w:rsidR="008C2396" w:rsidRDefault="008C2396" w:rsidP="007650F9">
      <w:pPr>
        <w:pStyle w:val="Footer"/>
        <w:tabs>
          <w:tab w:val="clear" w:pos="4252"/>
          <w:tab w:val="clear" w:pos="8504"/>
        </w:tabs>
        <w:spacing w:line="360" w:lineRule="auto"/>
        <w:jc w:val="both"/>
        <w:rPr>
          <w:rFonts w:ascii="Arial" w:hAnsi="Arial" w:cs="Arial"/>
          <w:b/>
          <w:sz w:val="28"/>
          <w:szCs w:val="28"/>
          <w:lang w:val="es-MX"/>
        </w:rPr>
      </w:pPr>
    </w:p>
    <w:p w14:paraId="1C9D8C27" w14:textId="42FAB3DD" w:rsidR="00A3544A" w:rsidRPr="00A3544A" w:rsidRDefault="00A3544A" w:rsidP="00A3544A">
      <w:pPr>
        <w:pStyle w:val="Subtitle"/>
        <w:rPr>
          <w:rFonts w:ascii="Arial" w:hAnsi="Arial" w:cs="Arial"/>
          <w:sz w:val="28"/>
          <w:szCs w:val="28"/>
          <w:lang w:val="es-MX" w:eastAsia="en-US"/>
        </w:rPr>
      </w:pPr>
      <w:r w:rsidRPr="00A3544A">
        <w:rPr>
          <w:rFonts w:ascii="Arial" w:hAnsi="Arial" w:cs="Arial"/>
          <w:sz w:val="28"/>
          <w:szCs w:val="28"/>
          <w:lang w:val="es-MX" w:eastAsia="en-US"/>
        </w:rPr>
        <w:lastRenderedPageBreak/>
        <w:t xml:space="preserve">Requerimiento </w:t>
      </w:r>
      <w:r>
        <w:rPr>
          <w:rFonts w:ascii="Arial" w:hAnsi="Arial" w:cs="Arial"/>
          <w:sz w:val="28"/>
          <w:szCs w:val="28"/>
          <w:lang w:val="es-MX" w:eastAsia="en-US"/>
        </w:rPr>
        <w:t>3</w:t>
      </w:r>
    </w:p>
    <w:p w14:paraId="63167953" w14:textId="77777777" w:rsidR="00A3544A" w:rsidRPr="001B2649" w:rsidRDefault="00A3544A" w:rsidP="00A3544A">
      <w:pPr>
        <w:rPr>
          <w:rFonts w:ascii="Arial" w:hAnsi="Arial" w:cs="Arial"/>
          <w:b/>
          <w:sz w:val="28"/>
          <w:szCs w:val="28"/>
          <w:lang w:val="es-MX"/>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A3544A" w:rsidRPr="001B2649" w14:paraId="62F55C9F" w14:textId="77777777" w:rsidTr="00697880">
        <w:trPr>
          <w:trHeight w:val="294"/>
        </w:trPr>
        <w:tc>
          <w:tcPr>
            <w:tcW w:w="10348" w:type="dxa"/>
            <w:shd w:val="clear" w:color="auto" w:fill="A50021"/>
          </w:tcPr>
          <w:p w14:paraId="70395817" w14:textId="77777777" w:rsidR="00A3544A" w:rsidRPr="001B2649" w:rsidRDefault="00A3544A" w:rsidP="00697880">
            <w:pPr>
              <w:jc w:val="center"/>
              <w:rPr>
                <w:rFonts w:ascii="Arial" w:hAnsi="Arial" w:cs="Arial"/>
                <w:b/>
                <w:sz w:val="22"/>
                <w:szCs w:val="22"/>
                <w:lang w:val="es-MX"/>
              </w:rPr>
            </w:pPr>
            <w:r w:rsidRPr="001B2649">
              <w:rPr>
                <w:rFonts w:ascii="Arial" w:hAnsi="Arial" w:cs="Arial"/>
                <w:b/>
                <w:sz w:val="22"/>
                <w:szCs w:val="22"/>
                <w:lang w:val="es-MX"/>
              </w:rPr>
              <w:t>Descripción de la Solicitud</w:t>
            </w:r>
          </w:p>
        </w:tc>
      </w:tr>
      <w:tr w:rsidR="00A3544A" w:rsidRPr="001B2649" w14:paraId="64BBBA5B" w14:textId="77777777" w:rsidTr="00697880">
        <w:trPr>
          <w:trHeight w:val="284"/>
        </w:trPr>
        <w:tc>
          <w:tcPr>
            <w:tcW w:w="10348" w:type="dxa"/>
            <w:shd w:val="clear" w:color="auto" w:fill="808080"/>
          </w:tcPr>
          <w:p w14:paraId="79EF19BF" w14:textId="77777777" w:rsidR="00A3544A" w:rsidRPr="001B2649" w:rsidRDefault="00A3544A" w:rsidP="00697880">
            <w:pPr>
              <w:rPr>
                <w:rFonts w:ascii="Arial" w:hAnsi="Arial" w:cs="Arial"/>
                <w:b/>
                <w:color w:val="A6A6A6"/>
                <w:sz w:val="22"/>
                <w:szCs w:val="22"/>
                <w:lang w:val="es-MX"/>
              </w:rPr>
            </w:pPr>
            <w:r w:rsidRPr="001B2649">
              <w:rPr>
                <w:rFonts w:ascii="Arial" w:hAnsi="Arial" w:cs="Arial"/>
                <w:b/>
                <w:sz w:val="22"/>
                <w:szCs w:val="22"/>
                <w:lang w:val="es-MX"/>
              </w:rPr>
              <w:t>Usuario Solicitante</w:t>
            </w:r>
          </w:p>
        </w:tc>
      </w:tr>
      <w:tr w:rsidR="00A3544A" w:rsidRPr="001B2649" w14:paraId="0DE6DDD3" w14:textId="77777777" w:rsidTr="00697880">
        <w:trPr>
          <w:trHeight w:val="933"/>
        </w:trPr>
        <w:tc>
          <w:tcPr>
            <w:tcW w:w="10348" w:type="dxa"/>
            <w:shd w:val="clear" w:color="auto" w:fill="auto"/>
          </w:tcPr>
          <w:p w14:paraId="184799E0" w14:textId="7EDA9F77" w:rsidR="00A3544A" w:rsidRPr="001B2649" w:rsidRDefault="005E0C00" w:rsidP="005E0C00">
            <w:pPr>
              <w:jc w:val="both"/>
              <w:rPr>
                <w:rFonts w:ascii="Arial" w:hAnsi="Arial" w:cs="Arial"/>
                <w:sz w:val="22"/>
                <w:szCs w:val="22"/>
                <w:lang w:val="es-MX"/>
              </w:rPr>
            </w:pPr>
            <w:r>
              <w:rPr>
                <w:rFonts w:ascii="Arial" w:hAnsi="Arial" w:cs="Arial"/>
                <w:sz w:val="22"/>
                <w:szCs w:val="22"/>
                <w:lang w:val="es-MX"/>
              </w:rPr>
              <w:t xml:space="preserve">El proceso de pago debe tener la posibilidad de llevarse cabo con </w:t>
            </w:r>
            <w:r w:rsidR="00245A8F">
              <w:rPr>
                <w:rFonts w:ascii="Arial" w:hAnsi="Arial" w:cs="Arial"/>
                <w:sz w:val="22"/>
                <w:szCs w:val="22"/>
                <w:lang w:val="es-MX"/>
              </w:rPr>
              <w:t>diferentes tipos</w:t>
            </w:r>
            <w:r>
              <w:rPr>
                <w:rFonts w:ascii="Arial" w:hAnsi="Arial" w:cs="Arial"/>
                <w:sz w:val="22"/>
                <w:szCs w:val="22"/>
                <w:lang w:val="es-MX"/>
              </w:rPr>
              <w:t xml:space="preserve"> de pago, en las cuales se contempla con tarjeta de crédito-débito</w:t>
            </w:r>
            <w:r w:rsidR="00245A8F">
              <w:rPr>
                <w:rFonts w:ascii="Arial" w:hAnsi="Arial" w:cs="Arial"/>
                <w:sz w:val="22"/>
                <w:szCs w:val="22"/>
                <w:lang w:val="es-MX"/>
              </w:rPr>
              <w:t xml:space="preserve"> (teniendo un apartado de Visa y MasterCard por separado)</w:t>
            </w:r>
            <w:r>
              <w:rPr>
                <w:rFonts w:ascii="Arial" w:hAnsi="Arial" w:cs="Arial"/>
                <w:sz w:val="22"/>
                <w:szCs w:val="22"/>
                <w:lang w:val="es-MX"/>
              </w:rPr>
              <w:t>, mediante PayPal</w:t>
            </w:r>
            <w:r w:rsidR="00245A8F">
              <w:rPr>
                <w:rFonts w:ascii="Arial" w:hAnsi="Arial" w:cs="Arial"/>
                <w:sz w:val="22"/>
                <w:szCs w:val="22"/>
                <w:lang w:val="es-MX"/>
              </w:rPr>
              <w:t xml:space="preserve"> y en efectivo, el cual va a generar un PDF con los datos de cuánto pagar y al banco que debe pagar</w:t>
            </w:r>
            <w:r w:rsidR="00A3544A">
              <w:rPr>
                <w:rFonts w:ascii="Arial" w:hAnsi="Arial" w:cs="Arial"/>
                <w:sz w:val="22"/>
                <w:szCs w:val="22"/>
                <w:lang w:val="es-MX"/>
              </w:rPr>
              <w:t>.</w:t>
            </w:r>
          </w:p>
        </w:tc>
      </w:tr>
      <w:tr w:rsidR="00A3544A" w:rsidRPr="001B2649" w14:paraId="4F25773E" w14:textId="77777777" w:rsidTr="00697880">
        <w:trPr>
          <w:trHeight w:val="278"/>
        </w:trPr>
        <w:tc>
          <w:tcPr>
            <w:tcW w:w="10348" w:type="dxa"/>
            <w:shd w:val="clear" w:color="auto" w:fill="808080"/>
          </w:tcPr>
          <w:p w14:paraId="6CD8AB03" w14:textId="77777777" w:rsidR="00A3544A" w:rsidRPr="001B2649" w:rsidRDefault="00A3544A" w:rsidP="00697880">
            <w:pPr>
              <w:rPr>
                <w:rFonts w:ascii="Arial" w:hAnsi="Arial" w:cs="Arial"/>
                <w:b/>
                <w:sz w:val="22"/>
                <w:szCs w:val="22"/>
                <w:lang w:val="es-MX"/>
              </w:rPr>
            </w:pPr>
            <w:r w:rsidRPr="001B2649">
              <w:rPr>
                <w:rFonts w:ascii="Arial" w:hAnsi="Arial" w:cs="Arial"/>
                <w:b/>
                <w:sz w:val="22"/>
                <w:szCs w:val="22"/>
                <w:lang w:val="es-MX"/>
              </w:rPr>
              <w:t>Líder Funcional</w:t>
            </w:r>
          </w:p>
        </w:tc>
      </w:tr>
      <w:tr w:rsidR="00A3544A" w:rsidRPr="001B2649" w14:paraId="008B96DF" w14:textId="77777777" w:rsidTr="00697880">
        <w:trPr>
          <w:trHeight w:val="1189"/>
        </w:trPr>
        <w:tc>
          <w:tcPr>
            <w:tcW w:w="10348" w:type="dxa"/>
            <w:shd w:val="clear" w:color="auto" w:fill="auto"/>
          </w:tcPr>
          <w:p w14:paraId="09F469CD" w14:textId="44707142" w:rsidR="00A3544A" w:rsidRPr="00245A8F" w:rsidRDefault="00A3544A" w:rsidP="00245A8F">
            <w:pPr>
              <w:jc w:val="both"/>
              <w:rPr>
                <w:rFonts w:ascii="Arial" w:hAnsi="Arial" w:cs="Arial"/>
                <w:sz w:val="22"/>
                <w:szCs w:val="22"/>
                <w:lang w:val="es-MX"/>
              </w:rPr>
            </w:pPr>
            <w:r>
              <w:rPr>
                <w:rFonts w:ascii="Arial" w:hAnsi="Arial" w:cs="Arial"/>
                <w:sz w:val="22"/>
                <w:szCs w:val="22"/>
                <w:lang w:val="es-MX"/>
              </w:rPr>
              <w:t>Para este re</w:t>
            </w:r>
            <w:r w:rsidR="00245A8F">
              <w:rPr>
                <w:rFonts w:ascii="Arial" w:hAnsi="Arial" w:cs="Arial"/>
                <w:sz w:val="22"/>
                <w:szCs w:val="22"/>
                <w:lang w:val="es-MX"/>
              </w:rPr>
              <w:t xml:space="preserve">querimiento, los pagos se manejarán con dos tecnologías, los cuales serán </w:t>
            </w:r>
            <w:proofErr w:type="spellStart"/>
            <w:r w:rsidR="00245A8F">
              <w:rPr>
                <w:rFonts w:ascii="Arial" w:hAnsi="Arial" w:cs="Arial"/>
                <w:sz w:val="22"/>
                <w:szCs w:val="22"/>
                <w:lang w:val="es-MX"/>
              </w:rPr>
              <w:t>Stripe</w:t>
            </w:r>
            <w:proofErr w:type="spellEnd"/>
            <w:r w:rsidR="00245A8F">
              <w:rPr>
                <w:rFonts w:ascii="Arial" w:hAnsi="Arial" w:cs="Arial"/>
                <w:sz w:val="22"/>
                <w:szCs w:val="22"/>
                <w:lang w:val="es-MX"/>
              </w:rPr>
              <w:t xml:space="preserve"> y PayPal, además de poder contar con la generación de PDF en la sección de pagos en efectivo.</w:t>
            </w:r>
          </w:p>
        </w:tc>
      </w:tr>
    </w:tbl>
    <w:p w14:paraId="0627A1BC" w14:textId="77777777" w:rsidR="00A3544A" w:rsidRPr="001B2649" w:rsidRDefault="00A3544A" w:rsidP="00A3544A">
      <w:pPr>
        <w:rPr>
          <w:rFonts w:ascii="Arial" w:hAnsi="Arial" w:cs="Arial"/>
          <w:b/>
          <w:sz w:val="28"/>
          <w:szCs w:val="28"/>
          <w:lang w:val="es-MX"/>
        </w:rPr>
      </w:pPr>
    </w:p>
    <w:p w14:paraId="2A2E5057" w14:textId="26D2EE6B" w:rsidR="00A3544A" w:rsidRDefault="00A3544A" w:rsidP="007650F9">
      <w:pPr>
        <w:pStyle w:val="Footer"/>
        <w:tabs>
          <w:tab w:val="clear" w:pos="4252"/>
          <w:tab w:val="clear" w:pos="8504"/>
        </w:tabs>
        <w:spacing w:line="360" w:lineRule="auto"/>
        <w:jc w:val="both"/>
        <w:rPr>
          <w:rFonts w:ascii="Arial" w:hAnsi="Arial" w:cs="Arial"/>
          <w:b/>
          <w:sz w:val="28"/>
          <w:szCs w:val="28"/>
          <w:lang w:val="es-MX"/>
        </w:rPr>
      </w:pPr>
    </w:p>
    <w:p w14:paraId="01633F63" w14:textId="5E4FC6D5" w:rsidR="00A3544A" w:rsidRPr="00A3544A" w:rsidRDefault="00A3544A" w:rsidP="00A3544A">
      <w:pPr>
        <w:pStyle w:val="Subtitle"/>
        <w:rPr>
          <w:rFonts w:ascii="Arial" w:hAnsi="Arial" w:cs="Arial"/>
          <w:sz w:val="28"/>
          <w:szCs w:val="28"/>
          <w:lang w:val="es-MX" w:eastAsia="en-US"/>
        </w:rPr>
      </w:pPr>
      <w:r w:rsidRPr="00A3544A">
        <w:rPr>
          <w:rFonts w:ascii="Arial" w:hAnsi="Arial" w:cs="Arial"/>
          <w:sz w:val="28"/>
          <w:szCs w:val="28"/>
          <w:lang w:val="es-MX" w:eastAsia="en-US"/>
        </w:rPr>
        <w:t xml:space="preserve">Requerimiento </w:t>
      </w:r>
      <w:r w:rsidR="00245A8F">
        <w:rPr>
          <w:rFonts w:ascii="Arial" w:hAnsi="Arial" w:cs="Arial"/>
          <w:sz w:val="28"/>
          <w:szCs w:val="28"/>
          <w:lang w:val="es-MX" w:eastAsia="en-US"/>
        </w:rPr>
        <w:t>4</w:t>
      </w:r>
    </w:p>
    <w:p w14:paraId="57835A02" w14:textId="77777777" w:rsidR="00A3544A" w:rsidRPr="001B2649" w:rsidRDefault="00A3544A" w:rsidP="00A3544A">
      <w:pPr>
        <w:rPr>
          <w:rFonts w:ascii="Arial" w:hAnsi="Arial" w:cs="Arial"/>
          <w:b/>
          <w:sz w:val="28"/>
          <w:szCs w:val="28"/>
          <w:lang w:val="es-MX"/>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A3544A" w:rsidRPr="001B2649" w14:paraId="38B968F5" w14:textId="77777777" w:rsidTr="00697880">
        <w:trPr>
          <w:trHeight w:val="294"/>
        </w:trPr>
        <w:tc>
          <w:tcPr>
            <w:tcW w:w="10348" w:type="dxa"/>
            <w:shd w:val="clear" w:color="auto" w:fill="A50021"/>
          </w:tcPr>
          <w:p w14:paraId="6520DC89" w14:textId="77777777" w:rsidR="00A3544A" w:rsidRPr="001B2649" w:rsidRDefault="00A3544A" w:rsidP="00697880">
            <w:pPr>
              <w:jc w:val="center"/>
              <w:rPr>
                <w:rFonts w:ascii="Arial" w:hAnsi="Arial" w:cs="Arial"/>
                <w:b/>
                <w:sz w:val="22"/>
                <w:szCs w:val="22"/>
                <w:lang w:val="es-MX"/>
              </w:rPr>
            </w:pPr>
            <w:r w:rsidRPr="001B2649">
              <w:rPr>
                <w:rFonts w:ascii="Arial" w:hAnsi="Arial" w:cs="Arial"/>
                <w:b/>
                <w:sz w:val="22"/>
                <w:szCs w:val="22"/>
                <w:lang w:val="es-MX"/>
              </w:rPr>
              <w:t>Descripción de la Solicitud</w:t>
            </w:r>
          </w:p>
        </w:tc>
      </w:tr>
      <w:tr w:rsidR="00A3544A" w:rsidRPr="001B2649" w14:paraId="5B67A273" w14:textId="77777777" w:rsidTr="00697880">
        <w:trPr>
          <w:trHeight w:val="284"/>
        </w:trPr>
        <w:tc>
          <w:tcPr>
            <w:tcW w:w="10348" w:type="dxa"/>
            <w:shd w:val="clear" w:color="auto" w:fill="808080"/>
          </w:tcPr>
          <w:p w14:paraId="3BFC5C24" w14:textId="77777777" w:rsidR="00A3544A" w:rsidRPr="001B2649" w:rsidRDefault="00A3544A" w:rsidP="00697880">
            <w:pPr>
              <w:rPr>
                <w:rFonts w:ascii="Arial" w:hAnsi="Arial" w:cs="Arial"/>
                <w:b/>
                <w:color w:val="A6A6A6"/>
                <w:sz w:val="22"/>
                <w:szCs w:val="22"/>
                <w:lang w:val="es-MX"/>
              </w:rPr>
            </w:pPr>
            <w:r w:rsidRPr="001B2649">
              <w:rPr>
                <w:rFonts w:ascii="Arial" w:hAnsi="Arial" w:cs="Arial"/>
                <w:b/>
                <w:sz w:val="22"/>
                <w:szCs w:val="22"/>
                <w:lang w:val="es-MX"/>
              </w:rPr>
              <w:t>Usuario Solicitante</w:t>
            </w:r>
          </w:p>
        </w:tc>
      </w:tr>
      <w:tr w:rsidR="00A3544A" w:rsidRPr="001B2649" w14:paraId="02251B11" w14:textId="77777777" w:rsidTr="00697880">
        <w:trPr>
          <w:trHeight w:val="933"/>
        </w:trPr>
        <w:tc>
          <w:tcPr>
            <w:tcW w:w="10348" w:type="dxa"/>
            <w:shd w:val="clear" w:color="auto" w:fill="auto"/>
          </w:tcPr>
          <w:p w14:paraId="4DC4635F" w14:textId="6C72CAA2" w:rsidR="00A3544A" w:rsidRPr="001B2649" w:rsidRDefault="00A3544A" w:rsidP="009642D8">
            <w:pPr>
              <w:jc w:val="both"/>
              <w:rPr>
                <w:rFonts w:ascii="Arial" w:hAnsi="Arial" w:cs="Arial"/>
                <w:sz w:val="22"/>
                <w:szCs w:val="22"/>
                <w:lang w:val="es-MX"/>
              </w:rPr>
            </w:pPr>
            <w:r w:rsidRPr="001B2649">
              <w:rPr>
                <w:rFonts w:ascii="Arial" w:hAnsi="Arial" w:cs="Arial"/>
                <w:sz w:val="22"/>
                <w:szCs w:val="22"/>
                <w:lang w:val="es-MX"/>
              </w:rPr>
              <w:t>E</w:t>
            </w:r>
            <w:r w:rsidR="009642D8">
              <w:rPr>
                <w:rFonts w:ascii="Arial" w:hAnsi="Arial" w:cs="Arial"/>
                <w:sz w:val="22"/>
                <w:szCs w:val="22"/>
                <w:lang w:val="es-MX"/>
              </w:rPr>
              <w:t>ste apartado se tendrá un histórico de una demanda, este histórico será visible solamente para el abogado que se le fue asignado y el cliente, esto con motivo de poder consultar el estatus de cualquier demanda, evitando cualquier confusión por parte de cualquier usuario</w:t>
            </w:r>
            <w:r>
              <w:rPr>
                <w:rFonts w:ascii="Arial" w:hAnsi="Arial" w:cs="Arial"/>
                <w:sz w:val="22"/>
                <w:szCs w:val="22"/>
                <w:lang w:val="es-MX"/>
              </w:rPr>
              <w:t>.</w:t>
            </w:r>
          </w:p>
        </w:tc>
      </w:tr>
      <w:tr w:rsidR="00A3544A" w:rsidRPr="001B2649" w14:paraId="6C432C87" w14:textId="77777777" w:rsidTr="00697880">
        <w:trPr>
          <w:trHeight w:val="278"/>
        </w:trPr>
        <w:tc>
          <w:tcPr>
            <w:tcW w:w="10348" w:type="dxa"/>
            <w:shd w:val="clear" w:color="auto" w:fill="808080"/>
          </w:tcPr>
          <w:p w14:paraId="648C0FB3" w14:textId="77777777" w:rsidR="00A3544A" w:rsidRPr="001B2649" w:rsidRDefault="00A3544A" w:rsidP="00697880">
            <w:pPr>
              <w:rPr>
                <w:rFonts w:ascii="Arial" w:hAnsi="Arial" w:cs="Arial"/>
                <w:b/>
                <w:sz w:val="22"/>
                <w:szCs w:val="22"/>
                <w:lang w:val="es-MX"/>
              </w:rPr>
            </w:pPr>
            <w:r w:rsidRPr="001B2649">
              <w:rPr>
                <w:rFonts w:ascii="Arial" w:hAnsi="Arial" w:cs="Arial"/>
                <w:b/>
                <w:sz w:val="22"/>
                <w:szCs w:val="22"/>
                <w:lang w:val="es-MX"/>
              </w:rPr>
              <w:t>Líder Funcional</w:t>
            </w:r>
          </w:p>
        </w:tc>
      </w:tr>
      <w:tr w:rsidR="00A3544A" w:rsidRPr="001B2649" w14:paraId="70F2D454" w14:textId="77777777" w:rsidTr="00697880">
        <w:trPr>
          <w:trHeight w:val="1189"/>
        </w:trPr>
        <w:tc>
          <w:tcPr>
            <w:tcW w:w="10348" w:type="dxa"/>
            <w:shd w:val="clear" w:color="auto" w:fill="auto"/>
          </w:tcPr>
          <w:p w14:paraId="519FD826" w14:textId="0B9FCAF4" w:rsidR="009642D8" w:rsidRDefault="009642D8" w:rsidP="009642D8">
            <w:pPr>
              <w:jc w:val="both"/>
              <w:rPr>
                <w:rFonts w:ascii="Arial" w:hAnsi="Arial" w:cs="Arial"/>
                <w:sz w:val="22"/>
                <w:szCs w:val="22"/>
                <w:lang w:val="es-MX"/>
              </w:rPr>
            </w:pPr>
            <w:r>
              <w:rPr>
                <w:rFonts w:ascii="Arial" w:hAnsi="Arial" w:cs="Arial"/>
                <w:sz w:val="22"/>
                <w:szCs w:val="22"/>
                <w:lang w:val="es-MX"/>
              </w:rPr>
              <w:t>Se generará una vista en la cual, mediante una tabla (</w:t>
            </w:r>
            <w:proofErr w:type="spellStart"/>
            <w:r>
              <w:rPr>
                <w:rFonts w:ascii="Arial" w:hAnsi="Arial" w:cs="Arial"/>
                <w:sz w:val="22"/>
                <w:szCs w:val="22"/>
                <w:lang w:val="es-MX"/>
              </w:rPr>
              <w:t>grid</w:t>
            </w:r>
            <w:proofErr w:type="spellEnd"/>
            <w:r>
              <w:rPr>
                <w:rFonts w:ascii="Arial" w:hAnsi="Arial" w:cs="Arial"/>
                <w:sz w:val="22"/>
                <w:szCs w:val="22"/>
                <w:lang w:val="es-MX"/>
              </w:rPr>
              <w:t>) y un Flow chart, se verá el ID de la demanda, el estatus de esta y sus abogados asignados, así como el cliente de la demanda.</w:t>
            </w:r>
          </w:p>
          <w:p w14:paraId="63531052" w14:textId="16CBEB20" w:rsidR="009642D8" w:rsidRDefault="009642D8" w:rsidP="009642D8">
            <w:pPr>
              <w:jc w:val="both"/>
              <w:rPr>
                <w:rFonts w:ascii="Arial" w:hAnsi="Arial" w:cs="Arial"/>
                <w:sz w:val="22"/>
                <w:szCs w:val="22"/>
                <w:lang w:val="es-MX"/>
              </w:rPr>
            </w:pPr>
            <w:r>
              <w:rPr>
                <w:rFonts w:ascii="Arial" w:hAnsi="Arial" w:cs="Arial"/>
                <w:sz w:val="22"/>
                <w:szCs w:val="22"/>
                <w:lang w:val="es-MX"/>
              </w:rPr>
              <w:t xml:space="preserve">Los abogados asignados podrán tener habilitado un botón que desplegará un </w:t>
            </w:r>
            <w:proofErr w:type="spellStart"/>
            <w:r>
              <w:rPr>
                <w:rFonts w:ascii="Arial" w:hAnsi="Arial" w:cs="Arial"/>
                <w:sz w:val="22"/>
                <w:szCs w:val="22"/>
                <w:lang w:val="es-MX"/>
              </w:rPr>
              <w:t>dialog</w:t>
            </w:r>
            <w:proofErr w:type="spellEnd"/>
            <w:r>
              <w:rPr>
                <w:rFonts w:ascii="Arial" w:hAnsi="Arial" w:cs="Arial"/>
                <w:sz w:val="22"/>
                <w:szCs w:val="22"/>
                <w:lang w:val="es-MX"/>
              </w:rPr>
              <w:t xml:space="preserve"> box que permitirá pasar a la siguiente fase </w:t>
            </w:r>
            <w:r w:rsidR="00ED5DAE">
              <w:rPr>
                <w:rFonts w:ascii="Arial" w:hAnsi="Arial" w:cs="Arial"/>
                <w:sz w:val="22"/>
                <w:szCs w:val="22"/>
                <w:lang w:val="es-MX"/>
              </w:rPr>
              <w:t>o,</w:t>
            </w:r>
            <w:r>
              <w:rPr>
                <w:rFonts w:ascii="Arial" w:hAnsi="Arial" w:cs="Arial"/>
                <w:sz w:val="22"/>
                <w:szCs w:val="22"/>
                <w:lang w:val="es-MX"/>
              </w:rPr>
              <w:t xml:space="preserve"> por el contrario, una anterior.</w:t>
            </w:r>
          </w:p>
          <w:p w14:paraId="7C33F960" w14:textId="0AD49F51" w:rsidR="00A3544A" w:rsidRPr="009642D8" w:rsidRDefault="00A3544A" w:rsidP="00697880">
            <w:pPr>
              <w:jc w:val="both"/>
              <w:rPr>
                <w:rFonts w:ascii="Arial" w:hAnsi="Arial" w:cs="Arial"/>
                <w:sz w:val="22"/>
                <w:szCs w:val="22"/>
                <w:lang w:val="es-MX"/>
              </w:rPr>
            </w:pPr>
            <w:r>
              <w:rPr>
                <w:rFonts w:ascii="Arial" w:hAnsi="Arial" w:cs="Arial"/>
                <w:sz w:val="22"/>
                <w:szCs w:val="22"/>
                <w:lang w:val="es-MX"/>
              </w:rPr>
              <w:t xml:space="preserve"> </w:t>
            </w:r>
          </w:p>
        </w:tc>
      </w:tr>
    </w:tbl>
    <w:p w14:paraId="2EC88F7B" w14:textId="77777777" w:rsidR="00A3544A" w:rsidRPr="001B2649" w:rsidRDefault="00A3544A" w:rsidP="00A3544A">
      <w:pPr>
        <w:rPr>
          <w:rFonts w:ascii="Arial" w:hAnsi="Arial" w:cs="Arial"/>
          <w:b/>
          <w:sz w:val="28"/>
          <w:szCs w:val="28"/>
          <w:lang w:val="es-MX"/>
        </w:rPr>
      </w:pPr>
    </w:p>
    <w:p w14:paraId="05113D24" w14:textId="77777777" w:rsidR="00A3544A" w:rsidRDefault="00A3544A" w:rsidP="007650F9">
      <w:pPr>
        <w:pStyle w:val="Footer"/>
        <w:tabs>
          <w:tab w:val="clear" w:pos="4252"/>
          <w:tab w:val="clear" w:pos="8504"/>
        </w:tabs>
        <w:spacing w:line="360" w:lineRule="auto"/>
        <w:jc w:val="both"/>
        <w:rPr>
          <w:rFonts w:ascii="Arial" w:hAnsi="Arial" w:cs="Arial"/>
          <w:b/>
          <w:sz w:val="28"/>
          <w:szCs w:val="28"/>
          <w:lang w:val="es-MX"/>
        </w:rPr>
      </w:pPr>
    </w:p>
    <w:p w14:paraId="4A08F512" w14:textId="77777777" w:rsidR="00A3544A" w:rsidRPr="001B2649" w:rsidRDefault="00A3544A" w:rsidP="007650F9">
      <w:pPr>
        <w:pStyle w:val="Footer"/>
        <w:tabs>
          <w:tab w:val="clear" w:pos="4252"/>
          <w:tab w:val="clear" w:pos="8504"/>
        </w:tabs>
        <w:spacing w:line="360" w:lineRule="auto"/>
        <w:jc w:val="both"/>
        <w:rPr>
          <w:rFonts w:ascii="Arial" w:hAnsi="Arial" w:cs="Arial"/>
          <w:b/>
          <w:sz w:val="28"/>
          <w:szCs w:val="28"/>
          <w:lang w:val="es-MX"/>
        </w:rPr>
      </w:pPr>
    </w:p>
    <w:p w14:paraId="6BCC2045" w14:textId="77777777" w:rsidR="007650F9" w:rsidRPr="001B2649" w:rsidRDefault="007650F9" w:rsidP="007650F9">
      <w:pPr>
        <w:pStyle w:val="Footer"/>
        <w:tabs>
          <w:tab w:val="clear" w:pos="4252"/>
          <w:tab w:val="clear" w:pos="8504"/>
        </w:tabs>
        <w:spacing w:line="360" w:lineRule="auto"/>
        <w:jc w:val="both"/>
        <w:rPr>
          <w:rFonts w:ascii="Arial" w:hAnsi="Arial" w:cs="Arial"/>
          <w:b/>
          <w:bCs/>
          <w:sz w:val="22"/>
          <w:szCs w:val="22"/>
          <w:lang w:val="es-MX"/>
        </w:rPr>
      </w:pPr>
      <w:r w:rsidRPr="001B2649">
        <w:rPr>
          <w:rFonts w:ascii="Arial" w:hAnsi="Arial" w:cs="Arial"/>
          <w:b/>
          <w:bCs/>
          <w:sz w:val="22"/>
          <w:szCs w:val="22"/>
          <w:lang w:val="es-MX"/>
        </w:rPr>
        <w:t>FIRMAS DE ACEPTACI</w:t>
      </w:r>
      <w:r w:rsidR="00EC5492" w:rsidRPr="001B2649">
        <w:rPr>
          <w:rFonts w:ascii="Arial" w:hAnsi="Arial" w:cs="Arial"/>
          <w:b/>
          <w:bCs/>
          <w:sz w:val="22"/>
          <w:szCs w:val="22"/>
          <w:lang w:val="es-MX"/>
        </w:rPr>
        <w:t>Ó</w:t>
      </w:r>
      <w:r w:rsidRPr="001B2649">
        <w:rPr>
          <w:rFonts w:ascii="Arial" w:hAnsi="Arial" w:cs="Arial"/>
          <w:b/>
          <w:bCs/>
          <w:sz w:val="22"/>
          <w:szCs w:val="22"/>
          <w:lang w:val="es-MX"/>
        </w:rPr>
        <w:t>N:</w:t>
      </w:r>
    </w:p>
    <w:p w14:paraId="10FEEA62" w14:textId="77777777" w:rsidR="007650F9" w:rsidRPr="001B2649" w:rsidRDefault="007650F9" w:rsidP="007650F9">
      <w:pPr>
        <w:pStyle w:val="Footer"/>
        <w:tabs>
          <w:tab w:val="clear" w:pos="4252"/>
          <w:tab w:val="clear" w:pos="8504"/>
        </w:tabs>
        <w:spacing w:line="360" w:lineRule="auto"/>
        <w:jc w:val="both"/>
        <w:rPr>
          <w:rFonts w:ascii="Arial" w:hAnsi="Arial" w:cs="Arial"/>
          <w:b/>
          <w:bCs/>
          <w:sz w:val="22"/>
          <w:szCs w:val="22"/>
          <w:lang w:val="es-MX"/>
        </w:rPr>
      </w:pPr>
    </w:p>
    <w:p w14:paraId="1E727A0F" w14:textId="77777777" w:rsidR="007650F9" w:rsidRPr="001B2649" w:rsidRDefault="007650F9" w:rsidP="007650F9">
      <w:pPr>
        <w:pStyle w:val="Footer"/>
        <w:tabs>
          <w:tab w:val="clear" w:pos="4252"/>
          <w:tab w:val="clear" w:pos="8504"/>
        </w:tabs>
        <w:spacing w:line="360" w:lineRule="auto"/>
        <w:jc w:val="both"/>
        <w:rPr>
          <w:rFonts w:ascii="Arial" w:hAnsi="Arial" w:cs="Arial"/>
          <w:b/>
          <w:bCs/>
          <w:sz w:val="22"/>
          <w:szCs w:val="22"/>
          <w:lang w:val="es-MX"/>
        </w:rPr>
      </w:pPr>
    </w:p>
    <w:p w14:paraId="28C15DBA" w14:textId="77777777" w:rsidR="007650F9" w:rsidRPr="001B2649" w:rsidRDefault="007650F9" w:rsidP="007650F9">
      <w:pPr>
        <w:pStyle w:val="Footer"/>
        <w:tabs>
          <w:tab w:val="clear" w:pos="4252"/>
          <w:tab w:val="clear" w:pos="8504"/>
        </w:tabs>
        <w:spacing w:line="360" w:lineRule="auto"/>
        <w:jc w:val="both"/>
        <w:rPr>
          <w:rFonts w:ascii="Arial" w:hAnsi="Arial" w:cs="Arial"/>
          <w:b/>
          <w:bCs/>
          <w:sz w:val="22"/>
          <w:szCs w:val="22"/>
          <w:lang w:val="es-MX"/>
        </w:rPr>
      </w:pPr>
      <w:r w:rsidRPr="001B2649">
        <w:rPr>
          <w:rFonts w:ascii="Arial" w:hAnsi="Arial" w:cs="Arial"/>
          <w:b/>
          <w:bCs/>
          <w:sz w:val="22"/>
          <w:szCs w:val="22"/>
          <w:lang w:val="es-MX"/>
        </w:rPr>
        <w:t>_______________________________</w:t>
      </w:r>
      <w:r w:rsidR="00E45C7F" w:rsidRPr="001B2649">
        <w:rPr>
          <w:rFonts w:ascii="Arial" w:hAnsi="Arial" w:cs="Arial"/>
          <w:b/>
          <w:bCs/>
          <w:sz w:val="22"/>
          <w:szCs w:val="22"/>
          <w:lang w:val="es-MX"/>
        </w:rPr>
        <w:t>_</w:t>
      </w:r>
      <w:r w:rsidR="00E45C7F" w:rsidRPr="001B2649">
        <w:rPr>
          <w:rFonts w:ascii="Arial" w:hAnsi="Arial" w:cs="Arial"/>
          <w:b/>
          <w:bCs/>
          <w:sz w:val="22"/>
          <w:szCs w:val="22"/>
          <w:lang w:val="es-MX"/>
        </w:rPr>
        <w:tab/>
        <w:t xml:space="preserve">         </w:t>
      </w:r>
      <w:r w:rsidRPr="001B2649">
        <w:rPr>
          <w:rFonts w:ascii="Arial" w:hAnsi="Arial" w:cs="Arial"/>
          <w:b/>
          <w:bCs/>
          <w:sz w:val="22"/>
          <w:szCs w:val="22"/>
          <w:lang w:val="es-MX"/>
        </w:rPr>
        <w:t>_____________________________</w:t>
      </w:r>
      <w:r w:rsidR="00E45C7F" w:rsidRPr="001B2649">
        <w:rPr>
          <w:rFonts w:ascii="Arial" w:hAnsi="Arial" w:cs="Arial"/>
          <w:b/>
          <w:bCs/>
          <w:sz w:val="22"/>
          <w:szCs w:val="22"/>
          <w:lang w:val="es-MX"/>
        </w:rPr>
        <w:t>__</w:t>
      </w:r>
    </w:p>
    <w:p w14:paraId="1D357EF7" w14:textId="77777777" w:rsidR="007650F9" w:rsidRPr="001B2649" w:rsidRDefault="00E45C7F" w:rsidP="007650F9">
      <w:pPr>
        <w:pStyle w:val="Footer"/>
        <w:tabs>
          <w:tab w:val="clear" w:pos="4252"/>
          <w:tab w:val="clear" w:pos="8504"/>
        </w:tabs>
        <w:spacing w:line="360" w:lineRule="auto"/>
        <w:jc w:val="both"/>
        <w:rPr>
          <w:rFonts w:ascii="Arial" w:hAnsi="Arial" w:cs="Arial"/>
          <w:b/>
          <w:bCs/>
          <w:sz w:val="22"/>
          <w:szCs w:val="22"/>
          <w:lang w:val="es-MX"/>
        </w:rPr>
      </w:pPr>
      <w:r w:rsidRPr="001B2649">
        <w:rPr>
          <w:rFonts w:ascii="Arial" w:hAnsi="Arial" w:cs="Arial"/>
          <w:b/>
          <w:bCs/>
          <w:sz w:val="22"/>
          <w:szCs w:val="22"/>
          <w:lang w:val="es-MX"/>
        </w:rPr>
        <w:t>Nombre Responsable Solicitud</w:t>
      </w:r>
      <w:r w:rsidR="007650F9" w:rsidRPr="001B2649">
        <w:rPr>
          <w:rFonts w:ascii="Arial" w:hAnsi="Arial" w:cs="Arial"/>
          <w:b/>
          <w:bCs/>
          <w:sz w:val="22"/>
          <w:szCs w:val="22"/>
          <w:lang w:val="es-MX"/>
        </w:rPr>
        <w:tab/>
      </w:r>
      <w:r w:rsidRPr="001B2649">
        <w:rPr>
          <w:rFonts w:ascii="Arial" w:hAnsi="Arial" w:cs="Arial"/>
          <w:b/>
          <w:bCs/>
          <w:sz w:val="22"/>
          <w:szCs w:val="22"/>
          <w:lang w:val="es-MX"/>
        </w:rPr>
        <w:tab/>
        <w:t xml:space="preserve">         Nombre Líder OTI</w:t>
      </w:r>
    </w:p>
    <w:p w14:paraId="28548DC4" w14:textId="77777777" w:rsidR="00CF1DBE" w:rsidRPr="001B2649" w:rsidRDefault="00115130" w:rsidP="002C1CC6">
      <w:pPr>
        <w:pStyle w:val="Footer"/>
        <w:tabs>
          <w:tab w:val="clear" w:pos="4252"/>
          <w:tab w:val="clear" w:pos="8504"/>
        </w:tabs>
        <w:spacing w:line="360" w:lineRule="auto"/>
        <w:jc w:val="both"/>
        <w:rPr>
          <w:rFonts w:ascii="Arial" w:hAnsi="Arial" w:cs="Arial"/>
          <w:b/>
          <w:bCs/>
          <w:sz w:val="22"/>
          <w:szCs w:val="22"/>
          <w:lang w:val="es-MX"/>
        </w:rPr>
      </w:pPr>
      <w:r w:rsidRPr="001B2649">
        <w:rPr>
          <w:rFonts w:ascii="Arial" w:hAnsi="Arial" w:cs="Arial"/>
          <w:b/>
          <w:bCs/>
          <w:sz w:val="22"/>
          <w:szCs w:val="22"/>
          <w:lang w:val="es-MX"/>
        </w:rPr>
        <w:t>Dependencia Solicitante</w:t>
      </w:r>
      <w:r w:rsidRPr="001B2649">
        <w:rPr>
          <w:rFonts w:ascii="Arial" w:hAnsi="Arial" w:cs="Arial"/>
          <w:b/>
          <w:bCs/>
          <w:sz w:val="22"/>
          <w:szCs w:val="22"/>
          <w:lang w:val="es-MX"/>
        </w:rPr>
        <w:tab/>
      </w:r>
      <w:r w:rsidRPr="001B2649">
        <w:rPr>
          <w:rFonts w:ascii="Arial" w:hAnsi="Arial" w:cs="Arial"/>
          <w:b/>
          <w:bCs/>
          <w:sz w:val="22"/>
          <w:szCs w:val="22"/>
          <w:lang w:val="es-MX"/>
        </w:rPr>
        <w:tab/>
      </w:r>
      <w:r w:rsidRPr="001B2649">
        <w:rPr>
          <w:rFonts w:ascii="Arial" w:hAnsi="Arial" w:cs="Arial"/>
          <w:b/>
          <w:bCs/>
          <w:sz w:val="22"/>
          <w:szCs w:val="22"/>
          <w:lang w:val="es-MX"/>
        </w:rPr>
        <w:tab/>
        <w:t xml:space="preserve">         </w:t>
      </w:r>
      <w:r w:rsidR="00C16587" w:rsidRPr="001B2649">
        <w:rPr>
          <w:rFonts w:ascii="Arial" w:hAnsi="Arial" w:cs="Arial"/>
          <w:b/>
          <w:bCs/>
          <w:sz w:val="22"/>
          <w:szCs w:val="22"/>
          <w:lang w:val="es-MX"/>
        </w:rPr>
        <w:t xml:space="preserve">Oficina </w:t>
      </w:r>
      <w:r w:rsidR="0008714F" w:rsidRPr="001B2649">
        <w:rPr>
          <w:rFonts w:ascii="Arial" w:hAnsi="Arial" w:cs="Arial"/>
          <w:b/>
          <w:bCs/>
          <w:sz w:val="22"/>
          <w:szCs w:val="22"/>
          <w:lang w:val="es-MX"/>
        </w:rPr>
        <w:t>Tecnología</w:t>
      </w:r>
      <w:r w:rsidRPr="001B2649">
        <w:rPr>
          <w:rFonts w:ascii="Arial" w:hAnsi="Arial" w:cs="Arial"/>
          <w:b/>
          <w:bCs/>
          <w:sz w:val="22"/>
          <w:szCs w:val="22"/>
          <w:lang w:val="es-MX"/>
        </w:rPr>
        <w:t>s</w:t>
      </w:r>
      <w:r w:rsidR="0008714F" w:rsidRPr="001B2649">
        <w:rPr>
          <w:rFonts w:ascii="Arial" w:hAnsi="Arial" w:cs="Arial"/>
          <w:b/>
          <w:bCs/>
          <w:sz w:val="22"/>
          <w:szCs w:val="22"/>
          <w:lang w:val="es-MX"/>
        </w:rPr>
        <w:t xml:space="preserve"> de la Información</w:t>
      </w:r>
    </w:p>
    <w:p w14:paraId="4ECF6F58" w14:textId="77777777" w:rsidR="00775673" w:rsidRPr="001B2649" w:rsidRDefault="00775673" w:rsidP="002C1CC6">
      <w:pPr>
        <w:pStyle w:val="Footer"/>
        <w:tabs>
          <w:tab w:val="clear" w:pos="4252"/>
          <w:tab w:val="clear" w:pos="8504"/>
        </w:tabs>
        <w:spacing w:line="360" w:lineRule="auto"/>
        <w:jc w:val="both"/>
        <w:rPr>
          <w:rFonts w:ascii="Arial" w:hAnsi="Arial" w:cs="Arial"/>
          <w:b/>
          <w:bCs/>
          <w:sz w:val="22"/>
          <w:szCs w:val="22"/>
          <w:lang w:val="es-MX"/>
        </w:rPr>
      </w:pPr>
    </w:p>
    <w:p w14:paraId="06EF6654" w14:textId="77777777" w:rsidR="00933F02" w:rsidRPr="001B2649" w:rsidRDefault="00C758C6" w:rsidP="0050044E">
      <w:pPr>
        <w:pStyle w:val="Heading1"/>
        <w:rPr>
          <w:rFonts w:cs="Arial"/>
          <w:lang w:val="es-MX"/>
        </w:rPr>
      </w:pPr>
      <w:bookmarkStart w:id="4" w:name="_Toc532221776"/>
      <w:bookmarkStart w:id="5" w:name="_Toc97141235"/>
      <w:r w:rsidRPr="001B2649">
        <w:rPr>
          <w:rFonts w:cs="Arial"/>
          <w:lang w:val="es-MX"/>
        </w:rPr>
        <w:t>ANALISIS</w:t>
      </w:r>
      <w:r w:rsidR="00933F02" w:rsidRPr="001B2649">
        <w:rPr>
          <w:rFonts w:cs="Arial"/>
          <w:lang w:val="es-MX"/>
        </w:rPr>
        <w:t xml:space="preserve"> DE </w:t>
      </w:r>
      <w:r w:rsidR="00033CDA" w:rsidRPr="001B2649">
        <w:rPr>
          <w:rFonts w:cs="Arial"/>
          <w:lang w:val="es-MX"/>
        </w:rPr>
        <w:t>REQUISITOS</w:t>
      </w:r>
      <w:r w:rsidR="001E6230" w:rsidRPr="001B2649">
        <w:rPr>
          <w:rFonts w:cs="Arial"/>
          <w:lang w:val="es-MX"/>
        </w:rPr>
        <w:t xml:space="preserve"> Y REQUERIMIENTOS</w:t>
      </w:r>
      <w:bookmarkEnd w:id="4"/>
      <w:bookmarkEnd w:id="5"/>
      <w:r w:rsidR="00950088" w:rsidRPr="001B2649">
        <w:rPr>
          <w:rFonts w:cs="Arial"/>
          <w:lang w:val="es-MX"/>
        </w:rPr>
        <w:t xml:space="preserve"> </w:t>
      </w:r>
    </w:p>
    <w:p w14:paraId="29355273" w14:textId="77777777" w:rsidR="0008714F" w:rsidRPr="001B2649" w:rsidRDefault="0008714F" w:rsidP="0008714F">
      <w:pPr>
        <w:jc w:val="center"/>
        <w:rPr>
          <w:rFonts w:ascii="Arial" w:hAnsi="Arial" w:cs="Arial"/>
          <w:b/>
          <w:sz w:val="28"/>
          <w:szCs w:val="28"/>
          <w:lang w:val="es-MX"/>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1B2649" w14:paraId="7DB805F7" w14:textId="77777777" w:rsidTr="00287554">
        <w:trPr>
          <w:trHeight w:val="182"/>
        </w:trPr>
        <w:tc>
          <w:tcPr>
            <w:tcW w:w="2836" w:type="dxa"/>
            <w:shd w:val="clear" w:color="auto" w:fill="A50021"/>
            <w:vAlign w:val="center"/>
          </w:tcPr>
          <w:p w14:paraId="7DA8C683" w14:textId="77777777" w:rsidR="00752596" w:rsidRPr="001B2649" w:rsidRDefault="00752596" w:rsidP="00C7124A">
            <w:pPr>
              <w:rPr>
                <w:rFonts w:ascii="Arial" w:hAnsi="Arial" w:cs="Arial"/>
                <w:b/>
                <w:sz w:val="22"/>
                <w:szCs w:val="22"/>
                <w:lang w:val="es-MX"/>
              </w:rPr>
            </w:pPr>
            <w:r w:rsidRPr="001B2649">
              <w:rPr>
                <w:rFonts w:ascii="Arial" w:hAnsi="Arial" w:cs="Arial"/>
                <w:b/>
                <w:sz w:val="22"/>
                <w:szCs w:val="22"/>
                <w:lang w:val="es-MX"/>
              </w:rPr>
              <w:t>Fecha Inicio</w:t>
            </w:r>
          </w:p>
        </w:tc>
        <w:tc>
          <w:tcPr>
            <w:tcW w:w="3157" w:type="dxa"/>
            <w:gridSpan w:val="2"/>
            <w:shd w:val="clear" w:color="auto" w:fill="FFFFFF"/>
          </w:tcPr>
          <w:p w14:paraId="4ED48D65" w14:textId="153A9CCA" w:rsidR="00752596" w:rsidRPr="001B2649" w:rsidRDefault="00C9772D" w:rsidP="00CF1DBE">
            <w:pPr>
              <w:jc w:val="center"/>
              <w:rPr>
                <w:rFonts w:ascii="Arial" w:hAnsi="Arial" w:cs="Arial"/>
                <w:b/>
                <w:color w:val="D9D9D9"/>
                <w:sz w:val="22"/>
                <w:szCs w:val="22"/>
                <w:lang w:val="es-MX"/>
              </w:rPr>
            </w:pPr>
            <w:r>
              <w:rPr>
                <w:rFonts w:ascii="Arial" w:hAnsi="Arial" w:cs="Arial"/>
                <w:b/>
                <w:sz w:val="22"/>
                <w:szCs w:val="22"/>
                <w:lang w:val="es-MX"/>
              </w:rPr>
              <w:t>01/04/2022</w:t>
            </w:r>
          </w:p>
        </w:tc>
        <w:tc>
          <w:tcPr>
            <w:tcW w:w="1662" w:type="dxa"/>
            <w:shd w:val="clear" w:color="auto" w:fill="A50021"/>
          </w:tcPr>
          <w:p w14:paraId="4B4134A2" w14:textId="77777777" w:rsidR="00752596" w:rsidRPr="001B2649" w:rsidRDefault="00752596" w:rsidP="00C7124A">
            <w:pPr>
              <w:rPr>
                <w:rFonts w:ascii="Arial" w:hAnsi="Arial" w:cs="Arial"/>
                <w:b/>
                <w:sz w:val="22"/>
                <w:szCs w:val="22"/>
                <w:lang w:val="es-MX"/>
              </w:rPr>
            </w:pPr>
            <w:r w:rsidRPr="001B2649">
              <w:rPr>
                <w:rFonts w:ascii="Arial" w:hAnsi="Arial" w:cs="Arial"/>
                <w:b/>
                <w:sz w:val="22"/>
                <w:szCs w:val="22"/>
                <w:lang w:val="es-MX"/>
              </w:rPr>
              <w:t>Fecha Final</w:t>
            </w:r>
          </w:p>
        </w:tc>
        <w:tc>
          <w:tcPr>
            <w:tcW w:w="2864" w:type="dxa"/>
            <w:gridSpan w:val="2"/>
            <w:shd w:val="clear" w:color="auto" w:fill="FFFFFF"/>
          </w:tcPr>
          <w:p w14:paraId="1F8CF5A2" w14:textId="4987E6F3" w:rsidR="00752596" w:rsidRPr="001B2649" w:rsidRDefault="00C9772D" w:rsidP="00CF1DBE">
            <w:pPr>
              <w:jc w:val="center"/>
              <w:rPr>
                <w:rFonts w:ascii="Arial" w:hAnsi="Arial" w:cs="Arial"/>
                <w:b/>
                <w:color w:val="D9D9D9"/>
                <w:sz w:val="22"/>
                <w:szCs w:val="22"/>
                <w:lang w:val="es-MX"/>
              </w:rPr>
            </w:pPr>
            <w:r w:rsidRPr="00C9772D">
              <w:rPr>
                <w:rFonts w:ascii="Arial" w:hAnsi="Arial" w:cs="Arial"/>
                <w:b/>
                <w:sz w:val="22"/>
                <w:szCs w:val="22"/>
                <w:lang w:val="es-MX"/>
              </w:rPr>
              <w:t>01/08/2022</w:t>
            </w:r>
          </w:p>
        </w:tc>
      </w:tr>
      <w:tr w:rsidR="00C5127D" w:rsidRPr="001B2649" w14:paraId="3290A24D" w14:textId="77777777" w:rsidTr="00287554">
        <w:trPr>
          <w:trHeight w:val="230"/>
        </w:trPr>
        <w:tc>
          <w:tcPr>
            <w:tcW w:w="10519" w:type="dxa"/>
            <w:gridSpan w:val="6"/>
            <w:shd w:val="clear" w:color="auto" w:fill="A50021"/>
            <w:vAlign w:val="center"/>
          </w:tcPr>
          <w:p w14:paraId="17C9C4D3" w14:textId="77777777" w:rsidR="00C5127D" w:rsidRPr="001B2649" w:rsidRDefault="00C5127D" w:rsidP="0031230D">
            <w:pPr>
              <w:jc w:val="center"/>
              <w:rPr>
                <w:rFonts w:ascii="Arial" w:hAnsi="Arial" w:cs="Arial"/>
                <w:b/>
                <w:color w:val="A6A6A6"/>
                <w:sz w:val="22"/>
                <w:szCs w:val="22"/>
                <w:lang w:val="es-MX"/>
              </w:rPr>
            </w:pPr>
            <w:r w:rsidRPr="001B2649">
              <w:rPr>
                <w:rFonts w:ascii="Arial" w:hAnsi="Arial" w:cs="Arial"/>
                <w:b/>
                <w:sz w:val="22"/>
                <w:szCs w:val="22"/>
                <w:lang w:val="es-MX"/>
              </w:rPr>
              <w:t>Modelamiento de Negocio</w:t>
            </w:r>
          </w:p>
        </w:tc>
      </w:tr>
      <w:tr w:rsidR="00C5127D" w:rsidRPr="001B2649" w14:paraId="1F91EC24" w14:textId="77777777" w:rsidTr="00287554">
        <w:trPr>
          <w:trHeight w:val="1578"/>
        </w:trPr>
        <w:tc>
          <w:tcPr>
            <w:tcW w:w="10519" w:type="dxa"/>
            <w:gridSpan w:val="6"/>
            <w:shd w:val="clear" w:color="auto" w:fill="FFFFFF"/>
            <w:vAlign w:val="center"/>
          </w:tcPr>
          <w:p w14:paraId="37284954" w14:textId="12C0460B" w:rsidR="00E442EC" w:rsidRPr="001B2649" w:rsidRDefault="00AA2A07" w:rsidP="00235D56">
            <w:pPr>
              <w:jc w:val="center"/>
              <w:rPr>
                <w:rFonts w:ascii="Arial" w:hAnsi="Arial" w:cs="Arial"/>
                <w:b/>
                <w:color w:val="A6A6A6"/>
                <w:sz w:val="22"/>
                <w:szCs w:val="22"/>
                <w:lang w:val="es-MX"/>
              </w:rPr>
            </w:pPr>
            <w:r>
              <w:rPr>
                <w:rFonts w:ascii="Arial" w:hAnsi="Arial" w:cs="Arial"/>
                <w:b/>
                <w:noProof/>
                <w:color w:val="A6A6A6"/>
                <w:sz w:val="22"/>
                <w:szCs w:val="22"/>
                <w:lang w:val="es-MX"/>
              </w:rPr>
              <w:drawing>
                <wp:inline distT="0" distB="0" distL="0" distR="0" wp14:anchorId="754BDAF3" wp14:editId="51C9FA3C">
                  <wp:extent cx="5612130" cy="4674235"/>
                  <wp:effectExtent l="0" t="0" r="762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612130" cy="4674235"/>
                          </a:xfrm>
                          <a:prstGeom prst="rect">
                            <a:avLst/>
                          </a:prstGeom>
                        </pic:spPr>
                      </pic:pic>
                    </a:graphicData>
                  </a:graphic>
                </wp:inline>
              </w:drawing>
            </w:r>
          </w:p>
        </w:tc>
      </w:tr>
      <w:tr w:rsidR="00C5127D" w:rsidRPr="001B2649" w14:paraId="3BA27FC6" w14:textId="77777777" w:rsidTr="00287554">
        <w:trPr>
          <w:trHeight w:val="182"/>
        </w:trPr>
        <w:tc>
          <w:tcPr>
            <w:tcW w:w="10519" w:type="dxa"/>
            <w:gridSpan w:val="6"/>
            <w:shd w:val="clear" w:color="auto" w:fill="A50021"/>
            <w:vAlign w:val="center"/>
          </w:tcPr>
          <w:p w14:paraId="3C1CE5A3" w14:textId="77777777" w:rsidR="00C5127D" w:rsidRPr="001B2649" w:rsidRDefault="00C5127D" w:rsidP="0031230D">
            <w:pPr>
              <w:jc w:val="center"/>
              <w:rPr>
                <w:rFonts w:ascii="Arial" w:hAnsi="Arial" w:cs="Arial"/>
                <w:b/>
                <w:sz w:val="22"/>
                <w:szCs w:val="22"/>
                <w:lang w:val="es-MX"/>
              </w:rPr>
            </w:pPr>
            <w:r w:rsidRPr="001B2649">
              <w:rPr>
                <w:rFonts w:ascii="Arial" w:hAnsi="Arial" w:cs="Arial"/>
                <w:b/>
                <w:sz w:val="22"/>
                <w:szCs w:val="22"/>
                <w:lang w:val="es-MX"/>
              </w:rPr>
              <w:t>Términos de Referencia</w:t>
            </w:r>
          </w:p>
        </w:tc>
      </w:tr>
      <w:tr w:rsidR="008355CE" w:rsidRPr="001B2649" w14:paraId="31BC9B23" w14:textId="77777777" w:rsidTr="00287554">
        <w:trPr>
          <w:trHeight w:val="1578"/>
        </w:trPr>
        <w:tc>
          <w:tcPr>
            <w:tcW w:w="2836" w:type="dxa"/>
            <w:shd w:val="clear" w:color="auto" w:fill="A50021"/>
            <w:vAlign w:val="center"/>
          </w:tcPr>
          <w:p w14:paraId="640C956F" w14:textId="77777777" w:rsidR="008355CE" w:rsidRPr="001B2649" w:rsidRDefault="00D6320C" w:rsidP="000C0F24">
            <w:pPr>
              <w:rPr>
                <w:rFonts w:ascii="Arial" w:hAnsi="Arial" w:cs="Arial"/>
                <w:b/>
                <w:sz w:val="22"/>
                <w:szCs w:val="22"/>
                <w:lang w:val="es-MX"/>
              </w:rPr>
            </w:pPr>
            <w:r w:rsidRPr="001B2649">
              <w:rPr>
                <w:rFonts w:ascii="Arial" w:hAnsi="Arial" w:cs="Arial"/>
                <w:b/>
                <w:sz w:val="22"/>
                <w:szCs w:val="22"/>
                <w:lang w:val="es-MX"/>
              </w:rPr>
              <w:t>Alcance</w:t>
            </w:r>
            <w:r w:rsidR="00C155CE" w:rsidRPr="001B2649">
              <w:rPr>
                <w:rFonts w:ascii="Arial" w:hAnsi="Arial" w:cs="Arial"/>
                <w:b/>
                <w:sz w:val="22"/>
                <w:szCs w:val="22"/>
                <w:lang w:val="es-MX"/>
              </w:rPr>
              <w:t xml:space="preserve"> de la solución </w:t>
            </w:r>
          </w:p>
        </w:tc>
        <w:tc>
          <w:tcPr>
            <w:tcW w:w="7683" w:type="dxa"/>
            <w:gridSpan w:val="5"/>
            <w:shd w:val="clear" w:color="auto" w:fill="auto"/>
          </w:tcPr>
          <w:p w14:paraId="51CDC09B" w14:textId="2BC7101F" w:rsidR="00B36D46" w:rsidRPr="00D3754D" w:rsidRDefault="006A6211" w:rsidP="00B36D46">
            <w:pPr>
              <w:rPr>
                <w:rFonts w:ascii="Arial" w:hAnsi="Arial" w:cs="Arial"/>
                <w:sz w:val="22"/>
                <w:szCs w:val="22"/>
                <w:lang w:val="es-MX"/>
              </w:rPr>
            </w:pPr>
            <w:r w:rsidRPr="00D3754D">
              <w:rPr>
                <w:rFonts w:ascii="Arial" w:hAnsi="Arial" w:cs="Arial"/>
                <w:sz w:val="22"/>
                <w:szCs w:val="22"/>
                <w:lang w:val="es-MX"/>
              </w:rPr>
              <w:t>L</w:t>
            </w:r>
            <w:r w:rsidR="00AA2A07" w:rsidRPr="00D3754D">
              <w:rPr>
                <w:rFonts w:ascii="Arial" w:hAnsi="Arial" w:cs="Arial"/>
                <w:sz w:val="22"/>
                <w:szCs w:val="22"/>
                <w:lang w:val="es-MX"/>
              </w:rPr>
              <w:t>a</w:t>
            </w:r>
            <w:r w:rsidRPr="00D3754D">
              <w:rPr>
                <w:rFonts w:ascii="Arial" w:hAnsi="Arial" w:cs="Arial"/>
                <w:sz w:val="22"/>
                <w:szCs w:val="22"/>
                <w:lang w:val="es-MX"/>
              </w:rPr>
              <w:t xml:space="preserve"> solución incluye todo el desarrollo del sistema completo</w:t>
            </w:r>
            <w:r w:rsidR="001A702B" w:rsidRPr="00D3754D">
              <w:rPr>
                <w:rFonts w:ascii="Arial" w:hAnsi="Arial" w:cs="Arial"/>
                <w:sz w:val="22"/>
                <w:szCs w:val="22"/>
                <w:lang w:val="es-MX"/>
              </w:rPr>
              <w:t xml:space="preserve"> a lo que se planteó en el levantamiento de requerimientos, no habría cabida a nuevos </w:t>
            </w:r>
            <w:r w:rsidR="00D3754D" w:rsidRPr="00D3754D">
              <w:rPr>
                <w:rFonts w:ascii="Arial" w:hAnsi="Arial" w:cs="Arial"/>
                <w:sz w:val="22"/>
                <w:szCs w:val="22"/>
                <w:lang w:val="es-MX"/>
              </w:rPr>
              <w:t>requerimientos o funcionalidades</w:t>
            </w:r>
            <w:r w:rsidR="00CF1831" w:rsidRPr="00D3754D">
              <w:rPr>
                <w:rFonts w:ascii="Arial" w:hAnsi="Arial" w:cs="Arial"/>
                <w:sz w:val="22"/>
                <w:szCs w:val="22"/>
                <w:lang w:val="es-MX"/>
              </w:rPr>
              <w:t>.</w:t>
            </w:r>
          </w:p>
          <w:p w14:paraId="5D62C8C2" w14:textId="77777777" w:rsidR="008355CE" w:rsidRPr="001B2649" w:rsidRDefault="008355CE" w:rsidP="00B36D46">
            <w:pPr>
              <w:rPr>
                <w:rFonts w:ascii="Arial" w:hAnsi="Arial" w:cs="Arial"/>
                <w:sz w:val="22"/>
                <w:szCs w:val="22"/>
                <w:lang w:val="es-MX"/>
              </w:rPr>
            </w:pPr>
          </w:p>
        </w:tc>
      </w:tr>
      <w:tr w:rsidR="006962B9" w:rsidRPr="001B2649" w14:paraId="599EEBA2" w14:textId="77777777" w:rsidTr="00287554">
        <w:trPr>
          <w:trHeight w:val="1578"/>
        </w:trPr>
        <w:tc>
          <w:tcPr>
            <w:tcW w:w="2836" w:type="dxa"/>
            <w:shd w:val="clear" w:color="auto" w:fill="A50021"/>
            <w:vAlign w:val="center"/>
          </w:tcPr>
          <w:p w14:paraId="2B984D55" w14:textId="53051C53" w:rsidR="006962B9" w:rsidRPr="001B2649" w:rsidRDefault="00947941" w:rsidP="0031230D">
            <w:pPr>
              <w:rPr>
                <w:rFonts w:ascii="Arial" w:hAnsi="Arial" w:cs="Arial"/>
                <w:b/>
                <w:sz w:val="22"/>
                <w:szCs w:val="22"/>
                <w:lang w:val="es-MX"/>
              </w:rPr>
            </w:pPr>
            <w:r w:rsidRPr="001B2649">
              <w:rPr>
                <w:rFonts w:ascii="Arial" w:hAnsi="Arial" w:cs="Arial"/>
                <w:b/>
                <w:sz w:val="22"/>
                <w:szCs w:val="22"/>
                <w:lang w:val="es-MX"/>
              </w:rPr>
              <w:lastRenderedPageBreak/>
              <w:t>Requerimientos Funcionales y c</w:t>
            </w:r>
            <w:r w:rsidR="006012E8" w:rsidRPr="001B2649">
              <w:rPr>
                <w:rFonts w:ascii="Arial" w:hAnsi="Arial" w:cs="Arial"/>
                <w:b/>
                <w:sz w:val="22"/>
                <w:szCs w:val="22"/>
                <w:lang w:val="es-MX"/>
              </w:rPr>
              <w:t xml:space="preserve">riterios de </w:t>
            </w:r>
            <w:r w:rsidR="00F15D7D" w:rsidRPr="001B2649">
              <w:rPr>
                <w:rFonts w:ascii="Arial" w:hAnsi="Arial" w:cs="Arial"/>
                <w:b/>
                <w:sz w:val="22"/>
                <w:szCs w:val="22"/>
                <w:lang w:val="es-MX"/>
              </w:rPr>
              <w:t>a</w:t>
            </w:r>
            <w:r w:rsidR="00F229BC" w:rsidRPr="001B2649">
              <w:rPr>
                <w:rFonts w:ascii="Arial" w:hAnsi="Arial" w:cs="Arial"/>
                <w:b/>
                <w:sz w:val="22"/>
                <w:szCs w:val="22"/>
                <w:lang w:val="es-MX"/>
              </w:rPr>
              <w:t>ceptación</w:t>
            </w:r>
          </w:p>
        </w:tc>
        <w:tc>
          <w:tcPr>
            <w:tcW w:w="7683" w:type="dxa"/>
            <w:gridSpan w:val="5"/>
            <w:shd w:val="clear" w:color="auto" w:fill="auto"/>
          </w:tcPr>
          <w:p w14:paraId="7D2B6376" w14:textId="77777777" w:rsidR="006962B9" w:rsidRPr="00837CE3" w:rsidRDefault="00D3754D" w:rsidP="00C33F61">
            <w:pPr>
              <w:rPr>
                <w:rFonts w:ascii="Arial" w:hAnsi="Arial" w:cs="Arial"/>
                <w:sz w:val="22"/>
                <w:szCs w:val="22"/>
                <w:lang w:val="es-MX"/>
              </w:rPr>
            </w:pPr>
            <w:r w:rsidRPr="00837CE3">
              <w:rPr>
                <w:rFonts w:ascii="Arial" w:hAnsi="Arial" w:cs="Arial"/>
                <w:sz w:val="22"/>
                <w:szCs w:val="22"/>
                <w:lang w:val="es-MX"/>
              </w:rPr>
              <w:t xml:space="preserve">Los requerimientos </w:t>
            </w:r>
            <w:r w:rsidR="00837CE3" w:rsidRPr="00837CE3">
              <w:rPr>
                <w:rFonts w:ascii="Arial" w:hAnsi="Arial" w:cs="Arial"/>
                <w:sz w:val="22"/>
                <w:szCs w:val="22"/>
                <w:lang w:val="es-MX"/>
              </w:rPr>
              <w:t>son los descritos anteriormente.</w:t>
            </w:r>
          </w:p>
          <w:p w14:paraId="79E69B25" w14:textId="77777777" w:rsidR="00837CE3" w:rsidRPr="00837CE3" w:rsidRDefault="00837CE3" w:rsidP="00837CE3">
            <w:pPr>
              <w:pStyle w:val="ListParagraph"/>
              <w:numPr>
                <w:ilvl w:val="0"/>
                <w:numId w:val="33"/>
              </w:numPr>
              <w:rPr>
                <w:rFonts w:ascii="Arial" w:hAnsi="Arial" w:cs="Arial"/>
                <w:sz w:val="22"/>
                <w:szCs w:val="22"/>
                <w:lang w:val="es-MX"/>
              </w:rPr>
            </w:pPr>
            <w:r w:rsidRPr="00837CE3">
              <w:rPr>
                <w:rFonts w:ascii="Arial" w:hAnsi="Arial" w:cs="Arial"/>
                <w:sz w:val="22"/>
                <w:szCs w:val="22"/>
                <w:lang w:val="es-MX"/>
              </w:rPr>
              <w:t>Administración de usuarios</w:t>
            </w:r>
          </w:p>
          <w:p w14:paraId="00080C31" w14:textId="77777777" w:rsidR="00837CE3" w:rsidRPr="00837CE3" w:rsidRDefault="00837CE3" w:rsidP="00837CE3">
            <w:pPr>
              <w:pStyle w:val="ListParagraph"/>
              <w:numPr>
                <w:ilvl w:val="0"/>
                <w:numId w:val="33"/>
              </w:numPr>
              <w:rPr>
                <w:rFonts w:ascii="Arial" w:hAnsi="Arial" w:cs="Arial"/>
                <w:sz w:val="22"/>
                <w:szCs w:val="22"/>
                <w:lang w:val="es-MX"/>
              </w:rPr>
            </w:pPr>
            <w:r w:rsidRPr="00837CE3">
              <w:rPr>
                <w:rFonts w:ascii="Arial" w:hAnsi="Arial" w:cs="Arial"/>
                <w:sz w:val="22"/>
                <w:szCs w:val="22"/>
                <w:lang w:val="es-MX"/>
              </w:rPr>
              <w:t>Sección de preguntas</w:t>
            </w:r>
          </w:p>
          <w:p w14:paraId="2C3B41C5" w14:textId="3B745B15" w:rsidR="00837CE3" w:rsidRPr="00837CE3" w:rsidRDefault="00837CE3" w:rsidP="00837CE3">
            <w:pPr>
              <w:pStyle w:val="ListParagraph"/>
              <w:numPr>
                <w:ilvl w:val="0"/>
                <w:numId w:val="33"/>
              </w:numPr>
              <w:rPr>
                <w:rFonts w:ascii="Arial" w:hAnsi="Arial" w:cs="Arial"/>
                <w:sz w:val="22"/>
                <w:szCs w:val="22"/>
                <w:lang w:val="es-MX"/>
              </w:rPr>
            </w:pPr>
            <w:r w:rsidRPr="00837CE3">
              <w:rPr>
                <w:rFonts w:ascii="Arial" w:hAnsi="Arial" w:cs="Arial"/>
                <w:sz w:val="22"/>
                <w:szCs w:val="22"/>
                <w:lang w:val="es-MX"/>
              </w:rPr>
              <w:t>Proceso de Pago</w:t>
            </w:r>
          </w:p>
          <w:p w14:paraId="0CDB7186" w14:textId="04407BE9" w:rsidR="00837CE3" w:rsidRPr="00837CE3" w:rsidRDefault="00837CE3" w:rsidP="00837CE3">
            <w:pPr>
              <w:pStyle w:val="ListParagraph"/>
              <w:numPr>
                <w:ilvl w:val="0"/>
                <w:numId w:val="33"/>
              </w:numPr>
              <w:rPr>
                <w:rFonts w:ascii="Arial" w:hAnsi="Arial" w:cs="Arial"/>
                <w:sz w:val="22"/>
                <w:szCs w:val="22"/>
                <w:lang w:val="es-MX"/>
              </w:rPr>
            </w:pPr>
            <w:r w:rsidRPr="00837CE3">
              <w:rPr>
                <w:rFonts w:ascii="Arial" w:hAnsi="Arial" w:cs="Arial"/>
                <w:sz w:val="22"/>
                <w:szCs w:val="22"/>
                <w:lang w:val="es-MX"/>
              </w:rPr>
              <w:t>Seguimiento de demanda</w:t>
            </w:r>
          </w:p>
        </w:tc>
      </w:tr>
      <w:tr w:rsidR="00D51922" w:rsidRPr="001B2649" w14:paraId="1A34A237" w14:textId="77777777" w:rsidTr="00287554">
        <w:trPr>
          <w:trHeight w:val="1578"/>
        </w:trPr>
        <w:tc>
          <w:tcPr>
            <w:tcW w:w="2836" w:type="dxa"/>
            <w:shd w:val="clear" w:color="auto" w:fill="A50021"/>
            <w:vAlign w:val="center"/>
          </w:tcPr>
          <w:p w14:paraId="40C28A68" w14:textId="77777777" w:rsidR="00D51922" w:rsidRPr="001B2649" w:rsidRDefault="00E226C6" w:rsidP="0031230D">
            <w:pPr>
              <w:rPr>
                <w:rFonts w:ascii="Arial" w:hAnsi="Arial" w:cs="Arial"/>
                <w:b/>
                <w:sz w:val="22"/>
                <w:szCs w:val="22"/>
                <w:lang w:val="es-MX"/>
              </w:rPr>
            </w:pPr>
            <w:r w:rsidRPr="001B2649">
              <w:rPr>
                <w:rFonts w:ascii="Arial" w:hAnsi="Arial" w:cs="Arial"/>
                <w:b/>
                <w:sz w:val="22"/>
                <w:szCs w:val="22"/>
                <w:lang w:val="es-MX"/>
              </w:rPr>
              <w:t xml:space="preserve">Requerimientos </w:t>
            </w:r>
            <w:r w:rsidR="0036354D" w:rsidRPr="001B2649">
              <w:rPr>
                <w:rFonts w:ascii="Arial" w:hAnsi="Arial" w:cs="Arial"/>
                <w:b/>
                <w:sz w:val="22"/>
                <w:szCs w:val="22"/>
                <w:lang w:val="es-MX"/>
              </w:rPr>
              <w:t>no</w:t>
            </w:r>
            <w:r w:rsidR="00ED5FA3" w:rsidRPr="001B2649">
              <w:rPr>
                <w:rFonts w:ascii="Arial" w:hAnsi="Arial" w:cs="Arial"/>
                <w:b/>
                <w:sz w:val="22"/>
                <w:szCs w:val="22"/>
                <w:lang w:val="es-MX"/>
              </w:rPr>
              <w:t xml:space="preserve"> </w:t>
            </w:r>
            <w:r w:rsidRPr="001B2649">
              <w:rPr>
                <w:rFonts w:ascii="Arial" w:hAnsi="Arial" w:cs="Arial"/>
                <w:b/>
                <w:sz w:val="22"/>
                <w:szCs w:val="22"/>
                <w:lang w:val="es-MX"/>
              </w:rPr>
              <w:t>Funcionales</w:t>
            </w:r>
            <w:r w:rsidR="000B196E" w:rsidRPr="001B2649">
              <w:rPr>
                <w:rFonts w:ascii="Arial" w:hAnsi="Arial" w:cs="Arial"/>
                <w:b/>
                <w:sz w:val="22"/>
                <w:szCs w:val="22"/>
                <w:lang w:val="es-MX"/>
              </w:rPr>
              <w:t xml:space="preserve"> y de calidad</w:t>
            </w:r>
            <w:r w:rsidRPr="001B2649">
              <w:rPr>
                <w:rFonts w:ascii="Arial" w:hAnsi="Arial" w:cs="Arial"/>
                <w:b/>
                <w:sz w:val="22"/>
                <w:szCs w:val="22"/>
                <w:lang w:val="es-MX"/>
              </w:rPr>
              <w:t xml:space="preserve"> </w:t>
            </w:r>
          </w:p>
        </w:tc>
        <w:tc>
          <w:tcPr>
            <w:tcW w:w="7683" w:type="dxa"/>
            <w:gridSpan w:val="5"/>
            <w:shd w:val="clear" w:color="auto" w:fill="auto"/>
          </w:tcPr>
          <w:p w14:paraId="05AE1E5D" w14:textId="79AB6D93" w:rsidR="00D51922" w:rsidRPr="00234D69" w:rsidRDefault="00837CE3" w:rsidP="00376C87">
            <w:pPr>
              <w:rPr>
                <w:rFonts w:ascii="Arial" w:hAnsi="Arial" w:cs="Arial"/>
                <w:sz w:val="22"/>
                <w:szCs w:val="22"/>
                <w:lang w:val="es-MX"/>
              </w:rPr>
            </w:pPr>
            <w:r>
              <w:rPr>
                <w:rFonts w:ascii="Arial" w:hAnsi="Arial" w:cs="Arial"/>
                <w:sz w:val="22"/>
                <w:szCs w:val="22"/>
                <w:lang w:val="es-MX"/>
              </w:rPr>
              <w:t>Los requerimientos no funcionales son los siguiente</w:t>
            </w:r>
            <w:r w:rsidR="00234D69" w:rsidRPr="00234D69">
              <w:rPr>
                <w:rFonts w:ascii="Arial" w:hAnsi="Arial" w:cs="Arial"/>
                <w:sz w:val="22"/>
                <w:szCs w:val="22"/>
                <w:lang w:val="es-MX"/>
              </w:rPr>
              <w:t>:</w:t>
            </w:r>
          </w:p>
          <w:p w14:paraId="245C6D28" w14:textId="77777777" w:rsidR="00837CE3" w:rsidRDefault="00837CE3" w:rsidP="00837CE3">
            <w:pPr>
              <w:pStyle w:val="ListParagraph"/>
              <w:numPr>
                <w:ilvl w:val="0"/>
                <w:numId w:val="34"/>
              </w:numPr>
              <w:rPr>
                <w:rFonts w:ascii="Arial" w:hAnsi="Arial" w:cs="Arial"/>
                <w:sz w:val="22"/>
                <w:szCs w:val="22"/>
                <w:lang w:val="es-MX"/>
              </w:rPr>
            </w:pPr>
            <w:r>
              <w:rPr>
                <w:rFonts w:ascii="Arial" w:hAnsi="Arial" w:cs="Arial"/>
                <w:sz w:val="22"/>
                <w:szCs w:val="22"/>
                <w:lang w:val="es-MX"/>
              </w:rPr>
              <w:t>D</w:t>
            </w:r>
            <w:r w:rsidR="00234D69">
              <w:rPr>
                <w:rFonts w:ascii="Arial" w:hAnsi="Arial" w:cs="Arial"/>
                <w:sz w:val="22"/>
                <w:szCs w:val="22"/>
                <w:lang w:val="es-MX"/>
              </w:rPr>
              <w:t>iseño responsivo</w:t>
            </w:r>
          </w:p>
          <w:p w14:paraId="0244887C" w14:textId="6B7F0C6E" w:rsidR="00234D69" w:rsidRPr="00837CE3" w:rsidRDefault="00234D69" w:rsidP="00837CE3">
            <w:pPr>
              <w:pStyle w:val="ListParagraph"/>
              <w:numPr>
                <w:ilvl w:val="0"/>
                <w:numId w:val="34"/>
              </w:numPr>
              <w:rPr>
                <w:rFonts w:ascii="Arial" w:hAnsi="Arial" w:cs="Arial"/>
                <w:sz w:val="22"/>
                <w:szCs w:val="22"/>
                <w:lang w:val="es-MX"/>
              </w:rPr>
            </w:pPr>
            <w:r>
              <w:rPr>
                <w:rFonts w:ascii="Arial" w:hAnsi="Arial" w:cs="Arial"/>
                <w:sz w:val="22"/>
                <w:szCs w:val="22"/>
                <w:lang w:val="es-MX"/>
              </w:rPr>
              <w:t>Cambio de tema claro y obscuro</w:t>
            </w:r>
          </w:p>
        </w:tc>
      </w:tr>
      <w:tr w:rsidR="006962B9" w:rsidRPr="001B2649" w14:paraId="455595B3" w14:textId="77777777" w:rsidTr="005D0764">
        <w:trPr>
          <w:trHeight w:val="1996"/>
        </w:trPr>
        <w:tc>
          <w:tcPr>
            <w:tcW w:w="2836" w:type="dxa"/>
            <w:shd w:val="clear" w:color="auto" w:fill="A50021"/>
            <w:vAlign w:val="center"/>
          </w:tcPr>
          <w:p w14:paraId="703FCF0D" w14:textId="77777777" w:rsidR="006962B9" w:rsidRPr="001B2649" w:rsidRDefault="006962B9" w:rsidP="00BA36DD">
            <w:pPr>
              <w:rPr>
                <w:rFonts w:ascii="Arial" w:hAnsi="Arial" w:cs="Arial"/>
                <w:b/>
                <w:sz w:val="22"/>
                <w:szCs w:val="22"/>
                <w:lang w:val="es-MX"/>
              </w:rPr>
            </w:pPr>
            <w:r w:rsidRPr="001B2649">
              <w:rPr>
                <w:rFonts w:ascii="Arial" w:hAnsi="Arial" w:cs="Arial"/>
                <w:b/>
                <w:sz w:val="22"/>
                <w:szCs w:val="22"/>
                <w:lang w:val="es-MX"/>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5381"/>
            </w:tblGrid>
            <w:tr w:rsidR="00F0451E" w:rsidRPr="001B2649" w14:paraId="689182EC" w14:textId="77777777" w:rsidTr="00287554">
              <w:tc>
                <w:tcPr>
                  <w:tcW w:w="0" w:type="auto"/>
                  <w:shd w:val="clear" w:color="auto" w:fill="A6A6A6"/>
                </w:tcPr>
                <w:p w14:paraId="5AF729F8" w14:textId="77777777" w:rsidR="00F0451E" w:rsidRPr="001B2649" w:rsidRDefault="00F0451E" w:rsidP="0031230D">
                  <w:pPr>
                    <w:jc w:val="center"/>
                    <w:rPr>
                      <w:rFonts w:ascii="Arial" w:hAnsi="Arial" w:cs="Arial"/>
                      <w:b/>
                      <w:sz w:val="20"/>
                      <w:szCs w:val="20"/>
                      <w:lang w:val="es-MX"/>
                    </w:rPr>
                  </w:pPr>
                  <w:r w:rsidRPr="001B2649">
                    <w:rPr>
                      <w:rFonts w:ascii="Arial" w:hAnsi="Arial" w:cs="Arial"/>
                      <w:b/>
                      <w:sz w:val="20"/>
                      <w:szCs w:val="20"/>
                      <w:lang w:val="es-MX"/>
                    </w:rPr>
                    <w:t>Nombre/Rol/Perfil</w:t>
                  </w:r>
                </w:p>
              </w:tc>
              <w:tc>
                <w:tcPr>
                  <w:tcW w:w="0" w:type="auto"/>
                  <w:shd w:val="clear" w:color="auto" w:fill="A6A6A6"/>
                </w:tcPr>
                <w:p w14:paraId="5711FFDC" w14:textId="77777777" w:rsidR="00F0451E" w:rsidRPr="001B2649" w:rsidRDefault="00F0451E" w:rsidP="0031230D">
                  <w:pPr>
                    <w:jc w:val="center"/>
                    <w:rPr>
                      <w:rFonts w:ascii="Arial" w:hAnsi="Arial" w:cs="Arial"/>
                      <w:b/>
                      <w:sz w:val="20"/>
                      <w:szCs w:val="20"/>
                      <w:lang w:val="es-MX"/>
                    </w:rPr>
                  </w:pPr>
                  <w:r w:rsidRPr="001B2649">
                    <w:rPr>
                      <w:rFonts w:ascii="Arial" w:hAnsi="Arial" w:cs="Arial"/>
                      <w:b/>
                      <w:sz w:val="20"/>
                      <w:szCs w:val="20"/>
                      <w:lang w:val="es-MX"/>
                    </w:rPr>
                    <w:t>Descripción</w:t>
                  </w:r>
                </w:p>
              </w:tc>
            </w:tr>
            <w:tr w:rsidR="00F0451E" w:rsidRPr="001B2649" w14:paraId="544D11BB" w14:textId="77777777" w:rsidTr="00287554">
              <w:tc>
                <w:tcPr>
                  <w:tcW w:w="0" w:type="auto"/>
                  <w:shd w:val="clear" w:color="auto" w:fill="auto"/>
                </w:tcPr>
                <w:p w14:paraId="31587612" w14:textId="337CB3E4" w:rsidR="00ED5DAE" w:rsidRPr="00ED5DAE" w:rsidRDefault="00ED5DAE" w:rsidP="00ED5DAE">
                  <w:pPr>
                    <w:jc w:val="center"/>
                    <w:rPr>
                      <w:rFonts w:ascii="Arial" w:hAnsi="Arial" w:cs="Arial"/>
                      <w:sz w:val="22"/>
                      <w:szCs w:val="22"/>
                      <w:lang w:val="es-MX"/>
                    </w:rPr>
                  </w:pPr>
                  <w:r w:rsidRPr="00ED5DAE">
                    <w:rPr>
                      <w:rFonts w:ascii="Arial" w:hAnsi="Arial" w:cs="Arial"/>
                      <w:sz w:val="22"/>
                      <w:szCs w:val="22"/>
                      <w:lang w:val="es-MX"/>
                    </w:rPr>
                    <w:t>Project Manager (PM)</w:t>
                  </w:r>
                </w:p>
              </w:tc>
              <w:tc>
                <w:tcPr>
                  <w:tcW w:w="0" w:type="auto"/>
                  <w:shd w:val="clear" w:color="auto" w:fill="auto"/>
                </w:tcPr>
                <w:p w14:paraId="29B65E51" w14:textId="1471AB69" w:rsidR="00ED5DAE" w:rsidRPr="00ED5DAE" w:rsidRDefault="00ED5DAE" w:rsidP="00ED5DAE">
                  <w:pPr>
                    <w:jc w:val="center"/>
                    <w:rPr>
                      <w:rFonts w:ascii="Arial" w:hAnsi="Arial" w:cs="Arial"/>
                      <w:sz w:val="22"/>
                      <w:szCs w:val="22"/>
                      <w:lang w:val="es-MX"/>
                    </w:rPr>
                  </w:pPr>
                  <w:r w:rsidRPr="00ED5DAE">
                    <w:rPr>
                      <w:rFonts w:ascii="Arial" w:hAnsi="Arial" w:cs="Arial"/>
                      <w:sz w:val="22"/>
                      <w:szCs w:val="22"/>
                      <w:lang w:val="es-MX"/>
                    </w:rPr>
                    <w:t>Encargado de la planeación y cumplimientos de objetivos.</w:t>
                  </w:r>
                </w:p>
              </w:tc>
            </w:tr>
            <w:tr w:rsidR="00F0451E" w:rsidRPr="001B2649" w14:paraId="7C86BC7A" w14:textId="77777777" w:rsidTr="00287554">
              <w:tc>
                <w:tcPr>
                  <w:tcW w:w="0" w:type="auto"/>
                  <w:shd w:val="clear" w:color="auto" w:fill="auto"/>
                </w:tcPr>
                <w:p w14:paraId="2BAE17A4" w14:textId="273AF8CD" w:rsidR="00F0451E" w:rsidRPr="00ED5DAE" w:rsidRDefault="00ED5DAE" w:rsidP="0031230D">
                  <w:pPr>
                    <w:jc w:val="center"/>
                    <w:rPr>
                      <w:rFonts w:ascii="Arial" w:hAnsi="Arial" w:cs="Arial"/>
                      <w:sz w:val="22"/>
                      <w:szCs w:val="22"/>
                      <w:lang w:val="es-MX"/>
                    </w:rPr>
                  </w:pPr>
                  <w:r w:rsidRPr="00ED5DAE">
                    <w:rPr>
                      <w:rFonts w:ascii="Arial" w:hAnsi="Arial" w:cs="Arial"/>
                      <w:sz w:val="22"/>
                      <w:szCs w:val="22"/>
                      <w:lang w:val="es-MX"/>
                    </w:rPr>
                    <w:t>Diseñador</w:t>
                  </w:r>
                </w:p>
              </w:tc>
              <w:tc>
                <w:tcPr>
                  <w:tcW w:w="0" w:type="auto"/>
                  <w:shd w:val="clear" w:color="auto" w:fill="auto"/>
                </w:tcPr>
                <w:p w14:paraId="50CDA6D9" w14:textId="6EE041BD" w:rsidR="00F0451E" w:rsidRPr="00ED5DAE" w:rsidRDefault="00ED5DAE" w:rsidP="0031230D">
                  <w:pPr>
                    <w:jc w:val="center"/>
                    <w:rPr>
                      <w:rFonts w:ascii="Arial" w:hAnsi="Arial" w:cs="Arial"/>
                      <w:sz w:val="22"/>
                      <w:szCs w:val="22"/>
                      <w:lang w:val="es-MX"/>
                    </w:rPr>
                  </w:pPr>
                  <w:r w:rsidRPr="00ED5DAE">
                    <w:rPr>
                      <w:rFonts w:ascii="Arial" w:hAnsi="Arial" w:cs="Arial"/>
                      <w:sz w:val="22"/>
                      <w:szCs w:val="22"/>
                      <w:lang w:val="es-MX"/>
                    </w:rPr>
                    <w:t>Encargado de diseñar los elementos visuales con base a los requerimientos.</w:t>
                  </w:r>
                </w:p>
              </w:tc>
            </w:tr>
            <w:tr w:rsidR="00F0451E" w:rsidRPr="001B2649" w14:paraId="1561F59E" w14:textId="77777777" w:rsidTr="00287554">
              <w:tc>
                <w:tcPr>
                  <w:tcW w:w="0" w:type="auto"/>
                  <w:shd w:val="clear" w:color="auto" w:fill="auto"/>
                </w:tcPr>
                <w:p w14:paraId="57F998DE" w14:textId="0297B120" w:rsidR="00F0451E" w:rsidRPr="00ED5DAE" w:rsidRDefault="00ED5DAE" w:rsidP="0031230D">
                  <w:pPr>
                    <w:jc w:val="center"/>
                    <w:rPr>
                      <w:rFonts w:ascii="Arial" w:hAnsi="Arial" w:cs="Arial"/>
                      <w:sz w:val="22"/>
                      <w:szCs w:val="22"/>
                      <w:lang w:val="es-MX"/>
                    </w:rPr>
                  </w:pPr>
                  <w:r w:rsidRPr="00ED5DAE">
                    <w:rPr>
                      <w:rFonts w:ascii="Arial" w:hAnsi="Arial" w:cs="Arial"/>
                      <w:sz w:val="22"/>
                      <w:szCs w:val="22"/>
                      <w:lang w:val="es-MX"/>
                    </w:rPr>
                    <w:t>Desarrollador</w:t>
                  </w:r>
                </w:p>
              </w:tc>
              <w:tc>
                <w:tcPr>
                  <w:tcW w:w="0" w:type="auto"/>
                  <w:shd w:val="clear" w:color="auto" w:fill="auto"/>
                </w:tcPr>
                <w:p w14:paraId="1D6A62EE" w14:textId="388B8060" w:rsidR="00F0451E" w:rsidRPr="00ED5DAE" w:rsidRDefault="00ED5DAE" w:rsidP="0031230D">
                  <w:pPr>
                    <w:jc w:val="center"/>
                    <w:rPr>
                      <w:rFonts w:ascii="Arial" w:hAnsi="Arial" w:cs="Arial"/>
                      <w:sz w:val="22"/>
                      <w:szCs w:val="22"/>
                      <w:lang w:val="es-MX"/>
                    </w:rPr>
                  </w:pPr>
                  <w:r w:rsidRPr="00ED5DAE">
                    <w:rPr>
                      <w:rFonts w:ascii="Arial" w:hAnsi="Arial" w:cs="Arial"/>
                      <w:sz w:val="22"/>
                      <w:szCs w:val="22"/>
                      <w:lang w:val="es-MX"/>
                    </w:rPr>
                    <w:t>Encargado de maquetar y programar el diseño hecho por parte del diseñador y hacer las funcionalidades del sistema</w:t>
                  </w:r>
                </w:p>
              </w:tc>
            </w:tr>
          </w:tbl>
          <w:p w14:paraId="6A1867DE" w14:textId="77777777" w:rsidR="006962B9" w:rsidRPr="001B2649" w:rsidRDefault="006962B9" w:rsidP="00F0451E">
            <w:pPr>
              <w:jc w:val="center"/>
              <w:rPr>
                <w:rFonts w:ascii="Arial" w:hAnsi="Arial" w:cs="Arial"/>
                <w:sz w:val="20"/>
                <w:szCs w:val="20"/>
                <w:lang w:val="es-MX"/>
              </w:rPr>
            </w:pPr>
          </w:p>
        </w:tc>
      </w:tr>
      <w:tr w:rsidR="00CF1831" w:rsidRPr="001B2649" w14:paraId="0403F9E6" w14:textId="77777777" w:rsidTr="008C2396">
        <w:trPr>
          <w:trHeight w:val="843"/>
        </w:trPr>
        <w:tc>
          <w:tcPr>
            <w:tcW w:w="2836" w:type="dxa"/>
            <w:shd w:val="clear" w:color="auto" w:fill="A50021"/>
            <w:vAlign w:val="center"/>
          </w:tcPr>
          <w:p w14:paraId="7F5CDD00" w14:textId="77777777" w:rsidR="006962B9" w:rsidRPr="001B2649" w:rsidRDefault="006962B9" w:rsidP="0031230D">
            <w:pPr>
              <w:rPr>
                <w:rFonts w:ascii="Arial" w:hAnsi="Arial" w:cs="Arial"/>
                <w:b/>
                <w:sz w:val="22"/>
                <w:szCs w:val="22"/>
                <w:lang w:val="es-MX"/>
              </w:rPr>
            </w:pPr>
            <w:r w:rsidRPr="001B2649">
              <w:rPr>
                <w:rFonts w:ascii="Arial" w:hAnsi="Arial" w:cs="Arial"/>
                <w:b/>
                <w:sz w:val="22"/>
                <w:szCs w:val="22"/>
                <w:lang w:val="es-MX"/>
              </w:rPr>
              <w:t>Precondiciones</w:t>
            </w:r>
          </w:p>
        </w:tc>
        <w:tc>
          <w:tcPr>
            <w:tcW w:w="7683" w:type="dxa"/>
            <w:gridSpan w:val="5"/>
            <w:shd w:val="clear" w:color="auto" w:fill="auto"/>
          </w:tcPr>
          <w:p w14:paraId="28973533" w14:textId="77777777" w:rsidR="006962B9" w:rsidRPr="001B2649" w:rsidRDefault="006962B9" w:rsidP="0031230D">
            <w:pPr>
              <w:rPr>
                <w:rFonts w:ascii="Arial" w:hAnsi="Arial" w:cs="Arial"/>
                <w:b/>
                <w:sz w:val="22"/>
                <w:szCs w:val="22"/>
                <w:lang w:val="es-MX"/>
              </w:rPr>
            </w:pPr>
          </w:p>
          <w:p w14:paraId="4BE0A418" w14:textId="6CBE5F95" w:rsidR="006962B9" w:rsidRPr="001B2649" w:rsidRDefault="00ED5DAE" w:rsidP="000E0F80">
            <w:pPr>
              <w:jc w:val="both"/>
              <w:rPr>
                <w:rFonts w:ascii="Arial" w:hAnsi="Arial" w:cs="Arial"/>
                <w:sz w:val="22"/>
                <w:szCs w:val="22"/>
                <w:lang w:val="es-MX"/>
              </w:rPr>
            </w:pPr>
            <w:r>
              <w:rPr>
                <w:rFonts w:ascii="Arial" w:hAnsi="Arial" w:cs="Arial"/>
                <w:sz w:val="22"/>
                <w:szCs w:val="22"/>
                <w:lang w:val="es-MX"/>
              </w:rPr>
              <w:t xml:space="preserve">Se tiene que dejar con estatus de “aprobado” el levantamiento de requerimientos, </w:t>
            </w:r>
            <w:r w:rsidR="000E0F80">
              <w:rPr>
                <w:rFonts w:ascii="Arial" w:hAnsi="Arial" w:cs="Arial"/>
                <w:sz w:val="22"/>
                <w:szCs w:val="22"/>
                <w:lang w:val="es-MX"/>
              </w:rPr>
              <w:t>poniendo como entendido los requerimientos en ambas partes y que si se da algún incumplimiento o si se generan más al largo del desarrollo pueden aplicarse sanciones previamente planteadas.</w:t>
            </w:r>
          </w:p>
        </w:tc>
      </w:tr>
      <w:tr w:rsidR="00406976" w:rsidRPr="001B2649" w14:paraId="64178FEE" w14:textId="77777777" w:rsidTr="00287554">
        <w:trPr>
          <w:trHeight w:val="1106"/>
        </w:trPr>
        <w:tc>
          <w:tcPr>
            <w:tcW w:w="2836" w:type="dxa"/>
            <w:vMerge w:val="restart"/>
            <w:shd w:val="clear" w:color="auto" w:fill="A50021"/>
            <w:vAlign w:val="center"/>
          </w:tcPr>
          <w:p w14:paraId="2796A37B" w14:textId="77777777" w:rsidR="00406976" w:rsidRPr="001B2649" w:rsidRDefault="00406976" w:rsidP="000C0F24">
            <w:pPr>
              <w:rPr>
                <w:rFonts w:ascii="Arial" w:hAnsi="Arial" w:cs="Arial"/>
                <w:b/>
                <w:sz w:val="22"/>
                <w:szCs w:val="22"/>
                <w:lang w:val="es-MX"/>
              </w:rPr>
            </w:pPr>
            <w:r w:rsidRPr="001B2649">
              <w:rPr>
                <w:rFonts w:ascii="Arial" w:hAnsi="Arial" w:cs="Arial"/>
                <w:b/>
                <w:sz w:val="22"/>
                <w:szCs w:val="22"/>
                <w:lang w:val="es-MX"/>
              </w:rPr>
              <w:t xml:space="preserve">Requisitos </w:t>
            </w:r>
            <w:r w:rsidR="00CB37BC" w:rsidRPr="001B2649">
              <w:rPr>
                <w:rFonts w:ascii="Arial" w:hAnsi="Arial" w:cs="Arial"/>
                <w:b/>
                <w:sz w:val="22"/>
                <w:szCs w:val="22"/>
                <w:lang w:val="es-MX"/>
              </w:rPr>
              <w:t>T</w:t>
            </w:r>
            <w:r w:rsidRPr="001B2649">
              <w:rPr>
                <w:rFonts w:ascii="Arial" w:hAnsi="Arial" w:cs="Arial"/>
                <w:b/>
                <w:sz w:val="22"/>
                <w:szCs w:val="22"/>
                <w:lang w:val="es-MX"/>
              </w:rPr>
              <w:t>écnicos</w:t>
            </w:r>
          </w:p>
        </w:tc>
        <w:tc>
          <w:tcPr>
            <w:tcW w:w="1755" w:type="dxa"/>
            <w:shd w:val="clear" w:color="auto" w:fill="auto"/>
            <w:vAlign w:val="center"/>
          </w:tcPr>
          <w:p w14:paraId="590A5EA1" w14:textId="77777777" w:rsidR="00406976" w:rsidRPr="001B2649" w:rsidRDefault="00406976" w:rsidP="003F6647">
            <w:pPr>
              <w:jc w:val="center"/>
              <w:rPr>
                <w:rFonts w:ascii="Arial" w:hAnsi="Arial" w:cs="Arial"/>
                <w:b/>
                <w:sz w:val="22"/>
                <w:szCs w:val="22"/>
                <w:lang w:val="es-MX"/>
              </w:rPr>
            </w:pPr>
            <w:r w:rsidRPr="001B2649">
              <w:rPr>
                <w:rFonts w:ascii="Arial" w:hAnsi="Arial" w:cs="Arial"/>
                <w:b/>
                <w:sz w:val="22"/>
                <w:szCs w:val="22"/>
                <w:lang w:val="es-MX"/>
              </w:rPr>
              <w:t>Tipo de Desarrollo</w:t>
            </w:r>
          </w:p>
        </w:tc>
        <w:tc>
          <w:tcPr>
            <w:tcW w:w="5928" w:type="dxa"/>
            <w:gridSpan w:val="4"/>
            <w:shd w:val="clear" w:color="auto" w:fill="auto"/>
          </w:tcPr>
          <w:p w14:paraId="7DDD221F" w14:textId="77777777" w:rsidR="00406976" w:rsidRPr="001B2649" w:rsidRDefault="00406976" w:rsidP="00216320">
            <w:pPr>
              <w:rPr>
                <w:rFonts w:ascii="Arial" w:hAnsi="Arial" w:cs="Arial"/>
                <w:sz w:val="22"/>
                <w:szCs w:val="22"/>
                <w:lang w:val="es-MX"/>
              </w:rPr>
            </w:pPr>
          </w:p>
          <w:p w14:paraId="27730516" w14:textId="58DBBCE1" w:rsidR="00F1592D" w:rsidRPr="001B2649" w:rsidRDefault="00E532BE" w:rsidP="00F1592D">
            <w:pPr>
              <w:rPr>
                <w:rFonts w:ascii="Arial" w:hAnsi="Arial" w:cs="Arial"/>
                <w:sz w:val="22"/>
                <w:szCs w:val="22"/>
                <w:lang w:val="es-MX"/>
              </w:rPr>
            </w:pPr>
            <w:r w:rsidRPr="001B2649">
              <w:rPr>
                <w:rFonts w:ascii="Arial" w:hAnsi="Arial" w:cs="Arial"/>
                <w:sz w:val="22"/>
                <w:szCs w:val="22"/>
                <w:lang w:val="es-MX"/>
              </w:rPr>
              <w:fldChar w:fldCharType="begin">
                <w:ffData>
                  <w:name w:val="Marcar1"/>
                  <w:enabled/>
                  <w:calcOnExit w:val="0"/>
                  <w:checkBox>
                    <w:sizeAuto/>
                    <w:default w:val="1"/>
                  </w:checkBox>
                </w:ffData>
              </w:fldChar>
            </w:r>
            <w:bookmarkStart w:id="6" w:name="Marcar1"/>
            <w:r w:rsidRPr="001B2649">
              <w:rPr>
                <w:rFonts w:ascii="Arial" w:hAnsi="Arial" w:cs="Arial"/>
                <w:sz w:val="22"/>
                <w:szCs w:val="22"/>
                <w:lang w:val="es-MX"/>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Pr="001B2649">
              <w:rPr>
                <w:rFonts w:ascii="Arial" w:hAnsi="Arial" w:cs="Arial"/>
                <w:sz w:val="22"/>
                <w:szCs w:val="22"/>
                <w:lang w:val="es-MX"/>
              </w:rPr>
              <w:fldChar w:fldCharType="end"/>
            </w:r>
            <w:bookmarkEnd w:id="6"/>
            <w:r w:rsidR="00406976" w:rsidRPr="001B2649">
              <w:rPr>
                <w:rFonts w:ascii="Arial" w:hAnsi="Arial" w:cs="Arial"/>
                <w:sz w:val="22"/>
                <w:szCs w:val="22"/>
                <w:lang w:val="es-MX"/>
              </w:rPr>
              <w:t xml:space="preserve"> Web</w:t>
            </w:r>
            <w:r w:rsidR="00F1592D" w:rsidRPr="001B2649">
              <w:rPr>
                <w:rFonts w:ascii="Arial" w:hAnsi="Arial" w:cs="Arial"/>
                <w:sz w:val="22"/>
                <w:szCs w:val="22"/>
                <w:lang w:val="es-MX"/>
              </w:rPr>
              <w:t xml:space="preserve">          </w:t>
            </w:r>
            <w:r w:rsidR="00F1592D" w:rsidRPr="001B2649">
              <w:rPr>
                <w:rFonts w:ascii="Arial" w:hAnsi="Arial" w:cs="Arial"/>
                <w:sz w:val="22"/>
                <w:szCs w:val="22"/>
                <w:lang w:val="es-MX"/>
              </w:rPr>
              <w:fldChar w:fldCharType="begin">
                <w:ffData>
                  <w:name w:val="Marcar2"/>
                  <w:enabled/>
                  <w:calcOnExit w:val="0"/>
                  <w:checkBox>
                    <w:sizeAuto/>
                    <w:default w:val="0"/>
                  </w:checkBox>
                </w:ffData>
              </w:fldChar>
            </w:r>
            <w:bookmarkStart w:id="7" w:name="Marcar2"/>
            <w:r w:rsidR="00F1592D" w:rsidRPr="001B2649">
              <w:rPr>
                <w:rFonts w:ascii="Arial" w:hAnsi="Arial" w:cs="Arial"/>
                <w:sz w:val="22"/>
                <w:szCs w:val="22"/>
                <w:lang w:val="es-MX"/>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00F1592D" w:rsidRPr="001B2649">
              <w:rPr>
                <w:rFonts w:ascii="Arial" w:hAnsi="Arial" w:cs="Arial"/>
                <w:sz w:val="22"/>
                <w:szCs w:val="22"/>
                <w:lang w:val="es-MX"/>
              </w:rPr>
              <w:fldChar w:fldCharType="end"/>
            </w:r>
            <w:bookmarkEnd w:id="7"/>
            <w:r w:rsidR="00F1592D" w:rsidRPr="001B2649">
              <w:rPr>
                <w:rFonts w:ascii="Arial" w:hAnsi="Arial" w:cs="Arial"/>
                <w:sz w:val="22"/>
                <w:szCs w:val="22"/>
                <w:lang w:val="es-MX"/>
              </w:rPr>
              <w:t xml:space="preserve"> Escritorio     </w:t>
            </w:r>
            <w:r w:rsidR="00F1592D" w:rsidRPr="001B2649">
              <w:rPr>
                <w:rFonts w:ascii="Arial" w:hAnsi="Arial" w:cs="Arial"/>
                <w:sz w:val="22"/>
                <w:szCs w:val="22"/>
                <w:lang w:val="es-MX"/>
              </w:rPr>
              <w:fldChar w:fldCharType="begin">
                <w:ffData>
                  <w:name w:val="Marcar3"/>
                  <w:enabled/>
                  <w:calcOnExit w:val="0"/>
                  <w:checkBox>
                    <w:sizeAuto/>
                    <w:default w:val="0"/>
                  </w:checkBox>
                </w:ffData>
              </w:fldChar>
            </w:r>
            <w:bookmarkStart w:id="8" w:name="Marcar3"/>
            <w:r w:rsidR="00F1592D" w:rsidRPr="001B2649">
              <w:rPr>
                <w:rFonts w:ascii="Arial" w:hAnsi="Arial" w:cs="Arial"/>
                <w:sz w:val="22"/>
                <w:szCs w:val="22"/>
                <w:lang w:val="es-MX"/>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00F1592D" w:rsidRPr="001B2649">
              <w:rPr>
                <w:rFonts w:ascii="Arial" w:hAnsi="Arial" w:cs="Arial"/>
                <w:sz w:val="22"/>
                <w:szCs w:val="22"/>
                <w:lang w:val="es-MX"/>
              </w:rPr>
              <w:fldChar w:fldCharType="end"/>
            </w:r>
            <w:bookmarkEnd w:id="8"/>
            <w:r w:rsidR="00F1592D" w:rsidRPr="001B2649">
              <w:rPr>
                <w:rFonts w:ascii="Arial" w:hAnsi="Arial" w:cs="Arial"/>
                <w:sz w:val="22"/>
                <w:szCs w:val="22"/>
                <w:lang w:val="es-MX"/>
              </w:rPr>
              <w:t xml:space="preserve"> Móvil</w:t>
            </w:r>
            <w:r w:rsidR="004D5E96" w:rsidRPr="001B2649">
              <w:rPr>
                <w:rFonts w:ascii="Arial" w:hAnsi="Arial" w:cs="Arial"/>
                <w:sz w:val="22"/>
                <w:szCs w:val="22"/>
                <w:lang w:val="es-MX"/>
              </w:rPr>
              <w:t xml:space="preserve">   </w:t>
            </w:r>
            <w:r w:rsidR="00271B4D" w:rsidRPr="001B2649">
              <w:rPr>
                <w:rFonts w:ascii="Arial" w:hAnsi="Arial" w:cs="Arial"/>
                <w:sz w:val="22"/>
                <w:szCs w:val="22"/>
                <w:lang w:val="es-MX"/>
              </w:rPr>
              <w:t xml:space="preserve"> </w:t>
            </w:r>
            <w:r w:rsidR="004D5E96" w:rsidRPr="001B2649">
              <w:rPr>
                <w:rFonts w:ascii="Arial" w:hAnsi="Arial" w:cs="Arial"/>
                <w:sz w:val="22"/>
                <w:szCs w:val="22"/>
                <w:lang w:val="es-MX"/>
              </w:rPr>
              <w:t xml:space="preserve"> </w:t>
            </w:r>
            <w:r w:rsidRPr="001B2649">
              <w:rPr>
                <w:rFonts w:ascii="Arial" w:hAnsi="Arial" w:cs="Arial"/>
                <w:sz w:val="22"/>
                <w:szCs w:val="22"/>
                <w:lang w:val="es-MX"/>
              </w:rPr>
              <w:fldChar w:fldCharType="begin">
                <w:ffData>
                  <w:name w:val="Marcar4"/>
                  <w:enabled/>
                  <w:calcOnExit w:val="0"/>
                  <w:checkBox>
                    <w:sizeAuto/>
                    <w:default w:val="1"/>
                  </w:checkBox>
                </w:ffData>
              </w:fldChar>
            </w:r>
            <w:bookmarkStart w:id="9" w:name="Marcar4"/>
            <w:r w:rsidRPr="001B2649">
              <w:rPr>
                <w:rFonts w:ascii="Arial" w:hAnsi="Arial" w:cs="Arial"/>
                <w:sz w:val="22"/>
                <w:szCs w:val="22"/>
                <w:lang w:val="es-MX"/>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Pr="001B2649">
              <w:rPr>
                <w:rFonts w:ascii="Arial" w:hAnsi="Arial" w:cs="Arial"/>
                <w:sz w:val="22"/>
                <w:szCs w:val="22"/>
                <w:lang w:val="es-MX"/>
              </w:rPr>
              <w:fldChar w:fldCharType="end"/>
            </w:r>
            <w:bookmarkEnd w:id="9"/>
            <w:r w:rsidR="004D5E96" w:rsidRPr="001B2649">
              <w:rPr>
                <w:rFonts w:ascii="Arial" w:hAnsi="Arial" w:cs="Arial"/>
                <w:sz w:val="22"/>
                <w:szCs w:val="22"/>
                <w:lang w:val="es-MX"/>
              </w:rPr>
              <w:t xml:space="preserve"> Servicio Web     </w:t>
            </w:r>
          </w:p>
          <w:p w14:paraId="0296E05B" w14:textId="77777777" w:rsidR="00F1592D" w:rsidRPr="001B2649" w:rsidRDefault="00F1592D" w:rsidP="00216320">
            <w:pPr>
              <w:rPr>
                <w:rFonts w:ascii="Arial" w:hAnsi="Arial" w:cs="Arial"/>
                <w:sz w:val="22"/>
                <w:szCs w:val="22"/>
                <w:lang w:val="es-MX"/>
              </w:rPr>
            </w:pPr>
          </w:p>
          <w:p w14:paraId="7129C1D9" w14:textId="12FF610C" w:rsidR="00EB3B75" w:rsidRPr="001B2649" w:rsidRDefault="00F1592D" w:rsidP="00EB3B75">
            <w:pPr>
              <w:rPr>
                <w:rFonts w:ascii="Arial" w:hAnsi="Arial" w:cs="Arial"/>
                <w:sz w:val="22"/>
                <w:szCs w:val="22"/>
                <w:lang w:val="es-MX"/>
              </w:rPr>
            </w:pPr>
            <w:r w:rsidRPr="001B2649">
              <w:rPr>
                <w:rFonts w:ascii="Arial" w:hAnsi="Arial" w:cs="Arial"/>
                <w:sz w:val="22"/>
                <w:szCs w:val="22"/>
                <w:lang w:val="es-MX"/>
              </w:rPr>
              <w:fldChar w:fldCharType="begin">
                <w:ffData>
                  <w:name w:val="Marcar5"/>
                  <w:enabled/>
                  <w:calcOnExit w:val="0"/>
                  <w:checkBox>
                    <w:sizeAuto/>
                    <w:default w:val="0"/>
                  </w:checkBox>
                </w:ffData>
              </w:fldChar>
            </w:r>
            <w:bookmarkStart w:id="10" w:name="Marcar5"/>
            <w:r w:rsidRPr="001B2649">
              <w:rPr>
                <w:rFonts w:ascii="Arial" w:hAnsi="Arial" w:cs="Arial"/>
                <w:sz w:val="22"/>
                <w:szCs w:val="22"/>
                <w:lang w:val="es-MX"/>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Pr="001B2649">
              <w:rPr>
                <w:rFonts w:ascii="Arial" w:hAnsi="Arial" w:cs="Arial"/>
                <w:sz w:val="22"/>
                <w:szCs w:val="22"/>
                <w:lang w:val="es-MX"/>
              </w:rPr>
              <w:fldChar w:fldCharType="end"/>
            </w:r>
            <w:bookmarkEnd w:id="10"/>
            <w:r w:rsidRPr="001B2649">
              <w:rPr>
                <w:rFonts w:ascii="Arial" w:hAnsi="Arial" w:cs="Arial"/>
                <w:sz w:val="22"/>
                <w:szCs w:val="22"/>
                <w:lang w:val="es-MX"/>
              </w:rPr>
              <w:t xml:space="preserve"> Servicio Windows</w:t>
            </w:r>
            <w:r w:rsidR="00EB3B75" w:rsidRPr="001B2649">
              <w:rPr>
                <w:rFonts w:ascii="Arial" w:hAnsi="Arial" w:cs="Arial"/>
                <w:sz w:val="22"/>
                <w:szCs w:val="22"/>
                <w:lang w:val="es-MX"/>
              </w:rPr>
              <w:t xml:space="preserve">    </w:t>
            </w:r>
            <w:r w:rsidR="00EB3B75" w:rsidRPr="001B2649">
              <w:rPr>
                <w:rFonts w:ascii="Arial" w:hAnsi="Arial" w:cs="Arial"/>
                <w:sz w:val="22"/>
                <w:szCs w:val="22"/>
                <w:lang w:val="es-MX"/>
              </w:rPr>
              <w:fldChar w:fldCharType="begin">
                <w:ffData>
                  <w:name w:val="Marcar6"/>
                  <w:enabled/>
                  <w:calcOnExit w:val="0"/>
                  <w:checkBox>
                    <w:sizeAuto/>
                    <w:default w:val="0"/>
                  </w:checkBox>
                </w:ffData>
              </w:fldChar>
            </w:r>
            <w:bookmarkStart w:id="11" w:name="Marcar6"/>
            <w:r w:rsidR="00EB3B75" w:rsidRPr="001B2649">
              <w:rPr>
                <w:rFonts w:ascii="Arial" w:hAnsi="Arial" w:cs="Arial"/>
                <w:sz w:val="22"/>
                <w:szCs w:val="22"/>
                <w:lang w:val="es-MX"/>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00EB3B75" w:rsidRPr="001B2649">
              <w:rPr>
                <w:rFonts w:ascii="Arial" w:hAnsi="Arial" w:cs="Arial"/>
                <w:sz w:val="22"/>
                <w:szCs w:val="22"/>
                <w:lang w:val="es-MX"/>
              </w:rPr>
              <w:fldChar w:fldCharType="end"/>
            </w:r>
            <w:bookmarkEnd w:id="11"/>
            <w:r w:rsidR="00EB3B75" w:rsidRPr="001B2649">
              <w:rPr>
                <w:rFonts w:ascii="Arial" w:hAnsi="Arial" w:cs="Arial"/>
                <w:sz w:val="22"/>
                <w:szCs w:val="22"/>
                <w:lang w:val="es-MX"/>
              </w:rPr>
              <w:t xml:space="preserve"> </w:t>
            </w:r>
            <w:r w:rsidR="00245A8F" w:rsidRPr="001B2649">
              <w:rPr>
                <w:rFonts w:ascii="Arial" w:hAnsi="Arial" w:cs="Arial"/>
                <w:sz w:val="22"/>
                <w:szCs w:val="22"/>
                <w:lang w:val="es-MX"/>
              </w:rPr>
              <w:t>Otro: _</w:t>
            </w:r>
            <w:r w:rsidR="00EB3B75" w:rsidRPr="001B2649">
              <w:rPr>
                <w:rFonts w:ascii="Arial" w:hAnsi="Arial" w:cs="Arial"/>
                <w:sz w:val="22"/>
                <w:szCs w:val="22"/>
                <w:lang w:val="es-MX"/>
              </w:rPr>
              <w:t>_________________</w:t>
            </w:r>
          </w:p>
          <w:p w14:paraId="69FE83EA" w14:textId="77777777" w:rsidR="00406976" w:rsidRPr="001B2649" w:rsidRDefault="00406976" w:rsidP="00EB3B75">
            <w:pPr>
              <w:rPr>
                <w:rFonts w:ascii="Arial" w:hAnsi="Arial" w:cs="Arial"/>
                <w:b/>
                <w:color w:val="D9D9D9"/>
                <w:sz w:val="22"/>
                <w:szCs w:val="22"/>
                <w:lang w:val="es-MX"/>
              </w:rPr>
            </w:pPr>
          </w:p>
        </w:tc>
      </w:tr>
      <w:tr w:rsidR="00406976" w:rsidRPr="001B2649" w14:paraId="087DFF8A" w14:textId="77777777" w:rsidTr="00287554">
        <w:trPr>
          <w:trHeight w:val="1348"/>
        </w:trPr>
        <w:tc>
          <w:tcPr>
            <w:tcW w:w="2836" w:type="dxa"/>
            <w:vMerge/>
            <w:shd w:val="clear" w:color="auto" w:fill="A50021"/>
            <w:vAlign w:val="center"/>
          </w:tcPr>
          <w:p w14:paraId="76F99B30" w14:textId="77777777" w:rsidR="00406976" w:rsidRPr="001B2649" w:rsidRDefault="00406976" w:rsidP="0031230D">
            <w:pPr>
              <w:rPr>
                <w:rFonts w:ascii="Arial" w:hAnsi="Arial" w:cs="Arial"/>
                <w:b/>
                <w:sz w:val="22"/>
                <w:szCs w:val="22"/>
                <w:lang w:val="es-MX"/>
              </w:rPr>
            </w:pPr>
          </w:p>
        </w:tc>
        <w:tc>
          <w:tcPr>
            <w:tcW w:w="1755" w:type="dxa"/>
            <w:shd w:val="clear" w:color="auto" w:fill="auto"/>
            <w:vAlign w:val="center"/>
          </w:tcPr>
          <w:p w14:paraId="60C378B2" w14:textId="77777777" w:rsidR="00406976" w:rsidRPr="001B2649" w:rsidRDefault="00406976" w:rsidP="003F6647">
            <w:pPr>
              <w:jc w:val="center"/>
              <w:rPr>
                <w:rFonts w:ascii="Arial" w:hAnsi="Arial" w:cs="Arial"/>
                <w:b/>
                <w:color w:val="D9D9D9"/>
                <w:sz w:val="22"/>
                <w:szCs w:val="22"/>
                <w:lang w:val="es-MX"/>
              </w:rPr>
            </w:pPr>
            <w:r w:rsidRPr="001B2649">
              <w:rPr>
                <w:rFonts w:ascii="Arial" w:hAnsi="Arial" w:cs="Arial"/>
                <w:b/>
                <w:sz w:val="22"/>
                <w:szCs w:val="22"/>
                <w:lang w:val="es-MX"/>
              </w:rPr>
              <w:t>Base de Datos</w:t>
            </w:r>
          </w:p>
        </w:tc>
        <w:tc>
          <w:tcPr>
            <w:tcW w:w="4781" w:type="dxa"/>
            <w:gridSpan w:val="3"/>
            <w:shd w:val="clear" w:color="auto" w:fill="auto"/>
          </w:tcPr>
          <w:p w14:paraId="45FA3309" w14:textId="77777777" w:rsidR="00406976" w:rsidRPr="001B2649" w:rsidRDefault="00406976" w:rsidP="00DD4EC2">
            <w:pPr>
              <w:rPr>
                <w:rFonts w:ascii="Arial" w:hAnsi="Arial" w:cs="Arial"/>
                <w:sz w:val="22"/>
                <w:szCs w:val="22"/>
                <w:lang w:val="es-MX"/>
              </w:rPr>
            </w:pPr>
          </w:p>
          <w:p w14:paraId="2A84A91A" w14:textId="77777777" w:rsidR="00406976" w:rsidRPr="00A32BCF" w:rsidRDefault="00406976" w:rsidP="00DD4EC2">
            <w:pPr>
              <w:rPr>
                <w:rFonts w:ascii="Arial" w:hAnsi="Arial" w:cs="Arial"/>
                <w:sz w:val="22"/>
                <w:szCs w:val="22"/>
                <w:lang w:val="en-US"/>
              </w:rPr>
            </w:pPr>
            <w:r w:rsidRPr="001B2649">
              <w:rPr>
                <w:rFonts w:ascii="Arial" w:hAnsi="Arial" w:cs="Arial"/>
                <w:sz w:val="22"/>
                <w:szCs w:val="22"/>
                <w:lang w:val="es-MX"/>
              </w:rPr>
              <w:fldChar w:fldCharType="begin">
                <w:ffData>
                  <w:name w:val="Marcar7"/>
                  <w:enabled/>
                  <w:calcOnExit w:val="0"/>
                  <w:checkBox>
                    <w:sizeAuto/>
                    <w:default w:val="0"/>
                  </w:checkBox>
                </w:ffData>
              </w:fldChar>
            </w:r>
            <w:bookmarkStart w:id="12" w:name="Marcar7"/>
            <w:r w:rsidRPr="00A32BCF">
              <w:rPr>
                <w:rFonts w:ascii="Arial" w:hAnsi="Arial" w:cs="Arial"/>
                <w:sz w:val="22"/>
                <w:szCs w:val="22"/>
                <w:lang w:val="en-US"/>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Pr="001B2649">
              <w:rPr>
                <w:rFonts w:ascii="Arial" w:hAnsi="Arial" w:cs="Arial"/>
                <w:sz w:val="22"/>
                <w:szCs w:val="22"/>
                <w:lang w:val="es-MX"/>
              </w:rPr>
              <w:fldChar w:fldCharType="end"/>
            </w:r>
            <w:bookmarkEnd w:id="12"/>
            <w:r w:rsidRPr="00A32BCF">
              <w:rPr>
                <w:rFonts w:ascii="Arial" w:hAnsi="Arial" w:cs="Arial"/>
                <w:sz w:val="22"/>
                <w:szCs w:val="22"/>
                <w:lang w:val="en-US"/>
              </w:rPr>
              <w:t xml:space="preserve"> Oracle</w:t>
            </w:r>
          </w:p>
          <w:p w14:paraId="3E581333" w14:textId="77777777" w:rsidR="00406976" w:rsidRPr="00A32BCF" w:rsidRDefault="00406976" w:rsidP="00DD4EC2">
            <w:pPr>
              <w:rPr>
                <w:rFonts w:ascii="Arial" w:hAnsi="Arial" w:cs="Arial"/>
                <w:sz w:val="22"/>
                <w:szCs w:val="22"/>
                <w:lang w:val="en-US"/>
              </w:rPr>
            </w:pPr>
            <w:r w:rsidRPr="001B2649">
              <w:rPr>
                <w:rFonts w:ascii="Arial" w:hAnsi="Arial" w:cs="Arial"/>
                <w:sz w:val="22"/>
                <w:szCs w:val="22"/>
                <w:lang w:val="es-MX"/>
              </w:rPr>
              <w:fldChar w:fldCharType="begin">
                <w:ffData>
                  <w:name w:val="Marcar8"/>
                  <w:enabled/>
                  <w:calcOnExit w:val="0"/>
                  <w:checkBox>
                    <w:sizeAuto/>
                    <w:default w:val="0"/>
                  </w:checkBox>
                </w:ffData>
              </w:fldChar>
            </w:r>
            <w:bookmarkStart w:id="13" w:name="Marcar8"/>
            <w:r w:rsidRPr="00A32BCF">
              <w:rPr>
                <w:rFonts w:ascii="Arial" w:hAnsi="Arial" w:cs="Arial"/>
                <w:sz w:val="22"/>
                <w:szCs w:val="22"/>
                <w:lang w:val="en-US"/>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Pr="001B2649">
              <w:rPr>
                <w:rFonts w:ascii="Arial" w:hAnsi="Arial" w:cs="Arial"/>
                <w:sz w:val="22"/>
                <w:szCs w:val="22"/>
                <w:lang w:val="es-MX"/>
              </w:rPr>
              <w:fldChar w:fldCharType="end"/>
            </w:r>
            <w:bookmarkEnd w:id="13"/>
            <w:r w:rsidRPr="00A32BCF">
              <w:rPr>
                <w:rFonts w:ascii="Arial" w:hAnsi="Arial" w:cs="Arial"/>
                <w:sz w:val="22"/>
                <w:szCs w:val="22"/>
                <w:lang w:val="en-US"/>
              </w:rPr>
              <w:t xml:space="preserve"> SQL Server</w:t>
            </w:r>
          </w:p>
          <w:p w14:paraId="53E573AD" w14:textId="77777777" w:rsidR="00406976" w:rsidRPr="00A32BCF" w:rsidRDefault="00406976" w:rsidP="00DD4EC2">
            <w:pPr>
              <w:rPr>
                <w:rFonts w:ascii="Arial" w:hAnsi="Arial" w:cs="Arial"/>
                <w:sz w:val="22"/>
                <w:szCs w:val="22"/>
                <w:lang w:val="en-US"/>
              </w:rPr>
            </w:pPr>
            <w:r w:rsidRPr="001B2649">
              <w:rPr>
                <w:rFonts w:ascii="Arial" w:hAnsi="Arial" w:cs="Arial"/>
                <w:sz w:val="22"/>
                <w:szCs w:val="22"/>
                <w:lang w:val="es-MX"/>
              </w:rPr>
              <w:fldChar w:fldCharType="begin">
                <w:ffData>
                  <w:name w:val="Marcar9"/>
                  <w:enabled/>
                  <w:calcOnExit w:val="0"/>
                  <w:checkBox>
                    <w:sizeAuto/>
                    <w:default w:val="0"/>
                  </w:checkBox>
                </w:ffData>
              </w:fldChar>
            </w:r>
            <w:bookmarkStart w:id="14" w:name="Marcar9"/>
            <w:r w:rsidRPr="00A32BCF">
              <w:rPr>
                <w:rFonts w:ascii="Arial" w:hAnsi="Arial" w:cs="Arial"/>
                <w:sz w:val="22"/>
                <w:szCs w:val="22"/>
                <w:lang w:val="en-US"/>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Pr="001B2649">
              <w:rPr>
                <w:rFonts w:ascii="Arial" w:hAnsi="Arial" w:cs="Arial"/>
                <w:sz w:val="22"/>
                <w:szCs w:val="22"/>
                <w:lang w:val="es-MX"/>
              </w:rPr>
              <w:fldChar w:fldCharType="end"/>
            </w:r>
            <w:bookmarkEnd w:id="14"/>
            <w:r w:rsidRPr="00A32BCF">
              <w:rPr>
                <w:rFonts w:ascii="Arial" w:hAnsi="Arial" w:cs="Arial"/>
                <w:sz w:val="22"/>
                <w:szCs w:val="22"/>
                <w:lang w:val="en-US"/>
              </w:rPr>
              <w:t xml:space="preserve"> </w:t>
            </w:r>
            <w:r w:rsidR="00252489" w:rsidRPr="00A32BCF">
              <w:rPr>
                <w:rFonts w:ascii="Arial" w:hAnsi="Arial" w:cs="Arial"/>
                <w:sz w:val="22"/>
                <w:szCs w:val="22"/>
                <w:lang w:val="en-US"/>
              </w:rPr>
              <w:t>My</w:t>
            </w:r>
            <w:r w:rsidRPr="00A32BCF">
              <w:rPr>
                <w:rFonts w:ascii="Arial" w:hAnsi="Arial" w:cs="Arial"/>
                <w:sz w:val="22"/>
                <w:szCs w:val="22"/>
                <w:lang w:val="en-US"/>
              </w:rPr>
              <w:t>SQL</w:t>
            </w:r>
          </w:p>
          <w:p w14:paraId="2493A01F" w14:textId="4FEA14E5" w:rsidR="00406976" w:rsidRPr="00A32BCF" w:rsidRDefault="00E532BE" w:rsidP="00DD4EC2">
            <w:pPr>
              <w:rPr>
                <w:rFonts w:ascii="Arial" w:hAnsi="Arial" w:cs="Arial"/>
                <w:sz w:val="22"/>
                <w:szCs w:val="22"/>
                <w:lang w:val="en-US"/>
              </w:rPr>
            </w:pPr>
            <w:r w:rsidRPr="001B2649">
              <w:rPr>
                <w:rFonts w:ascii="Arial" w:hAnsi="Arial" w:cs="Arial"/>
                <w:sz w:val="22"/>
                <w:szCs w:val="22"/>
                <w:lang w:val="es-MX"/>
              </w:rPr>
              <w:fldChar w:fldCharType="begin">
                <w:ffData>
                  <w:name w:val="Marcar10"/>
                  <w:enabled/>
                  <w:calcOnExit w:val="0"/>
                  <w:checkBox>
                    <w:sizeAuto/>
                    <w:default w:val="1"/>
                  </w:checkBox>
                </w:ffData>
              </w:fldChar>
            </w:r>
            <w:bookmarkStart w:id="15" w:name="Marcar10"/>
            <w:r w:rsidRPr="00A32BCF">
              <w:rPr>
                <w:rFonts w:ascii="Arial" w:hAnsi="Arial" w:cs="Arial"/>
                <w:sz w:val="22"/>
                <w:szCs w:val="22"/>
                <w:lang w:val="en-US"/>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Pr="001B2649">
              <w:rPr>
                <w:rFonts w:ascii="Arial" w:hAnsi="Arial" w:cs="Arial"/>
                <w:sz w:val="22"/>
                <w:szCs w:val="22"/>
                <w:lang w:val="es-MX"/>
              </w:rPr>
              <w:fldChar w:fldCharType="end"/>
            </w:r>
            <w:bookmarkEnd w:id="15"/>
            <w:r w:rsidR="00406976" w:rsidRPr="00A32BCF">
              <w:rPr>
                <w:rFonts w:ascii="Arial" w:hAnsi="Arial" w:cs="Arial"/>
                <w:sz w:val="22"/>
                <w:szCs w:val="22"/>
                <w:lang w:val="en-US"/>
              </w:rPr>
              <w:t xml:space="preserve"> MongoDB</w:t>
            </w:r>
          </w:p>
          <w:p w14:paraId="4E728ACB" w14:textId="22C9ABF0" w:rsidR="00406976" w:rsidRPr="00A32BCF" w:rsidRDefault="00406976" w:rsidP="00DD4EC2">
            <w:pPr>
              <w:rPr>
                <w:rFonts w:ascii="Arial" w:hAnsi="Arial" w:cs="Arial"/>
                <w:sz w:val="22"/>
                <w:szCs w:val="22"/>
                <w:lang w:val="en-US"/>
              </w:rPr>
            </w:pPr>
            <w:r w:rsidRPr="001B2649">
              <w:rPr>
                <w:rFonts w:ascii="Arial" w:hAnsi="Arial" w:cs="Arial"/>
                <w:sz w:val="22"/>
                <w:szCs w:val="22"/>
                <w:lang w:val="es-MX"/>
              </w:rPr>
              <w:fldChar w:fldCharType="begin">
                <w:ffData>
                  <w:name w:val="Marcar11"/>
                  <w:enabled/>
                  <w:calcOnExit w:val="0"/>
                  <w:checkBox>
                    <w:sizeAuto/>
                    <w:default w:val="0"/>
                  </w:checkBox>
                </w:ffData>
              </w:fldChar>
            </w:r>
            <w:bookmarkStart w:id="16" w:name="Marcar11"/>
            <w:r w:rsidRPr="00A32BCF">
              <w:rPr>
                <w:rFonts w:ascii="Arial" w:hAnsi="Arial" w:cs="Arial"/>
                <w:sz w:val="22"/>
                <w:szCs w:val="22"/>
                <w:lang w:val="en-US"/>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Pr="001B2649">
              <w:rPr>
                <w:rFonts w:ascii="Arial" w:hAnsi="Arial" w:cs="Arial"/>
                <w:sz w:val="22"/>
                <w:szCs w:val="22"/>
                <w:lang w:val="es-MX"/>
              </w:rPr>
              <w:fldChar w:fldCharType="end"/>
            </w:r>
            <w:bookmarkEnd w:id="16"/>
            <w:r w:rsidRPr="00A32BCF">
              <w:rPr>
                <w:rFonts w:ascii="Arial" w:hAnsi="Arial" w:cs="Arial"/>
                <w:sz w:val="22"/>
                <w:szCs w:val="22"/>
                <w:lang w:val="en-US"/>
              </w:rPr>
              <w:t xml:space="preserve"> </w:t>
            </w:r>
            <w:r w:rsidR="00245A8F" w:rsidRPr="00A32BCF">
              <w:rPr>
                <w:rFonts w:ascii="Arial" w:hAnsi="Arial" w:cs="Arial"/>
                <w:sz w:val="22"/>
                <w:szCs w:val="22"/>
                <w:lang w:val="en-US"/>
              </w:rPr>
              <w:t>Otro: _</w:t>
            </w:r>
            <w:r w:rsidRPr="00A32BCF">
              <w:rPr>
                <w:rFonts w:ascii="Arial" w:hAnsi="Arial" w:cs="Arial"/>
                <w:sz w:val="22"/>
                <w:szCs w:val="22"/>
                <w:lang w:val="en-US"/>
              </w:rPr>
              <w:t>_________________</w:t>
            </w:r>
          </w:p>
          <w:p w14:paraId="1B437D2B" w14:textId="77777777" w:rsidR="00406976" w:rsidRPr="00A32BCF" w:rsidRDefault="00406976" w:rsidP="00DD4EC2">
            <w:pPr>
              <w:rPr>
                <w:rFonts w:ascii="Arial" w:hAnsi="Arial" w:cs="Arial"/>
                <w:sz w:val="22"/>
                <w:szCs w:val="22"/>
                <w:lang w:val="en-US"/>
              </w:rPr>
            </w:pPr>
          </w:p>
        </w:tc>
        <w:tc>
          <w:tcPr>
            <w:tcW w:w="1147" w:type="dxa"/>
            <w:shd w:val="clear" w:color="auto" w:fill="auto"/>
          </w:tcPr>
          <w:p w14:paraId="072591EC" w14:textId="77777777" w:rsidR="00406976" w:rsidRPr="001B2649" w:rsidRDefault="00406976" w:rsidP="00DD4EC2">
            <w:pPr>
              <w:rPr>
                <w:rFonts w:ascii="Arial" w:hAnsi="Arial" w:cs="Arial"/>
                <w:b/>
                <w:sz w:val="22"/>
                <w:szCs w:val="22"/>
                <w:lang w:val="es-MX"/>
              </w:rPr>
            </w:pPr>
            <w:r w:rsidRPr="001B2649">
              <w:rPr>
                <w:rFonts w:ascii="Arial" w:hAnsi="Arial" w:cs="Arial"/>
                <w:b/>
                <w:sz w:val="22"/>
                <w:szCs w:val="22"/>
                <w:lang w:val="es-MX"/>
              </w:rPr>
              <w:t>Versión</w:t>
            </w:r>
          </w:p>
          <w:p w14:paraId="475BC028" w14:textId="5F327D69" w:rsidR="00190F2A" w:rsidRPr="001B2649" w:rsidRDefault="00190F2A" w:rsidP="00DD4EC2">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25E7ABEE" w14:textId="77777777" w:rsidR="00190F2A" w:rsidRPr="001B2649" w:rsidRDefault="00190F2A" w:rsidP="00DD4EC2">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43BB846E" w14:textId="77777777" w:rsidR="00190F2A" w:rsidRPr="001B2649" w:rsidRDefault="00190F2A" w:rsidP="00DD4EC2">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0BD447EE" w14:textId="7F8551AC" w:rsidR="00190F2A" w:rsidRPr="001B2649" w:rsidRDefault="00190F2A" w:rsidP="00DD4EC2">
            <w:pPr>
              <w:rPr>
                <w:rFonts w:ascii="Arial" w:hAnsi="Arial" w:cs="Arial"/>
                <w:b/>
                <w:sz w:val="22"/>
                <w:szCs w:val="22"/>
                <w:lang w:val="es-MX"/>
              </w:rPr>
            </w:pPr>
            <w:r w:rsidRPr="001B2649">
              <w:rPr>
                <w:rFonts w:ascii="Arial" w:hAnsi="Arial" w:cs="Arial"/>
                <w:b/>
                <w:sz w:val="22"/>
                <w:szCs w:val="22"/>
                <w:lang w:val="es-MX"/>
              </w:rPr>
              <w:t>__</w:t>
            </w:r>
            <w:r w:rsidR="00E532BE" w:rsidRPr="001B2649">
              <w:rPr>
                <w:rFonts w:ascii="Arial" w:hAnsi="Arial" w:cs="Arial"/>
                <w:b/>
                <w:sz w:val="22"/>
                <w:szCs w:val="22"/>
                <w:u w:val="single"/>
                <w:lang w:val="es-MX"/>
              </w:rPr>
              <w:t>^5</w:t>
            </w:r>
            <w:r w:rsidRPr="001B2649">
              <w:rPr>
                <w:rFonts w:ascii="Arial" w:hAnsi="Arial" w:cs="Arial"/>
                <w:b/>
                <w:sz w:val="22"/>
                <w:szCs w:val="22"/>
                <w:lang w:val="es-MX"/>
              </w:rPr>
              <w:t>___</w:t>
            </w:r>
          </w:p>
          <w:p w14:paraId="69D83260" w14:textId="77777777" w:rsidR="00190F2A" w:rsidRPr="001B2649" w:rsidRDefault="00190F2A" w:rsidP="00DD4EC2">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26118091" w14:textId="77777777" w:rsidR="00190F2A" w:rsidRPr="001B2649" w:rsidRDefault="00190F2A" w:rsidP="00DD4EC2">
            <w:pPr>
              <w:rPr>
                <w:rFonts w:ascii="Arial" w:hAnsi="Arial" w:cs="Arial"/>
                <w:b/>
                <w:color w:val="D9D9D9"/>
                <w:sz w:val="22"/>
                <w:szCs w:val="22"/>
                <w:lang w:val="es-MX"/>
              </w:rPr>
            </w:pPr>
            <w:r w:rsidRPr="001B2649">
              <w:rPr>
                <w:rFonts w:ascii="Arial" w:hAnsi="Arial" w:cs="Arial"/>
                <w:b/>
                <w:color w:val="D9D9D9"/>
                <w:sz w:val="22"/>
                <w:szCs w:val="22"/>
                <w:lang w:val="es-MX"/>
              </w:rPr>
              <w:t>_______</w:t>
            </w:r>
          </w:p>
        </w:tc>
      </w:tr>
      <w:tr w:rsidR="00406976" w:rsidRPr="001B2649" w14:paraId="6844B7DD" w14:textId="77777777" w:rsidTr="00287554">
        <w:trPr>
          <w:trHeight w:val="1348"/>
        </w:trPr>
        <w:tc>
          <w:tcPr>
            <w:tcW w:w="2836" w:type="dxa"/>
            <w:vMerge/>
            <w:shd w:val="clear" w:color="auto" w:fill="A50021"/>
            <w:vAlign w:val="center"/>
          </w:tcPr>
          <w:p w14:paraId="64C101D6" w14:textId="77777777" w:rsidR="00406976" w:rsidRPr="001B2649" w:rsidRDefault="00406976" w:rsidP="0031230D">
            <w:pPr>
              <w:rPr>
                <w:rFonts w:ascii="Arial" w:hAnsi="Arial" w:cs="Arial"/>
                <w:b/>
                <w:sz w:val="22"/>
                <w:szCs w:val="22"/>
                <w:lang w:val="es-MX"/>
              </w:rPr>
            </w:pPr>
          </w:p>
        </w:tc>
        <w:tc>
          <w:tcPr>
            <w:tcW w:w="1755" w:type="dxa"/>
            <w:shd w:val="clear" w:color="auto" w:fill="auto"/>
            <w:vAlign w:val="center"/>
          </w:tcPr>
          <w:p w14:paraId="5B704B21" w14:textId="77777777" w:rsidR="00406976" w:rsidRPr="001B2649" w:rsidRDefault="00406976" w:rsidP="003F6647">
            <w:pPr>
              <w:jc w:val="center"/>
              <w:rPr>
                <w:rFonts w:ascii="Arial" w:hAnsi="Arial" w:cs="Arial"/>
                <w:b/>
                <w:color w:val="D9D9D9"/>
                <w:sz w:val="22"/>
                <w:szCs w:val="22"/>
                <w:lang w:val="es-MX"/>
              </w:rPr>
            </w:pPr>
            <w:r w:rsidRPr="001B2649">
              <w:rPr>
                <w:rFonts w:ascii="Arial" w:hAnsi="Arial" w:cs="Arial"/>
                <w:b/>
                <w:sz w:val="22"/>
                <w:szCs w:val="22"/>
                <w:lang w:val="es-MX"/>
              </w:rPr>
              <w:t>Lenguaje</w:t>
            </w:r>
          </w:p>
        </w:tc>
        <w:tc>
          <w:tcPr>
            <w:tcW w:w="4781" w:type="dxa"/>
            <w:gridSpan w:val="3"/>
            <w:shd w:val="clear" w:color="auto" w:fill="auto"/>
          </w:tcPr>
          <w:p w14:paraId="7DFF0966" w14:textId="77777777" w:rsidR="00406976" w:rsidRPr="001B2649" w:rsidRDefault="00406976" w:rsidP="005B1D0C">
            <w:pPr>
              <w:rPr>
                <w:rFonts w:ascii="Arial" w:hAnsi="Arial" w:cs="Arial"/>
                <w:sz w:val="22"/>
                <w:szCs w:val="22"/>
                <w:lang w:val="es-MX"/>
              </w:rPr>
            </w:pPr>
          </w:p>
          <w:p w14:paraId="3C189B25" w14:textId="77777777" w:rsidR="00406976" w:rsidRPr="001B2649" w:rsidRDefault="00406976" w:rsidP="005B1D0C">
            <w:pPr>
              <w:rPr>
                <w:rFonts w:ascii="Arial" w:hAnsi="Arial" w:cs="Arial"/>
                <w:sz w:val="22"/>
                <w:szCs w:val="22"/>
                <w:lang w:val="es-MX"/>
              </w:rPr>
            </w:pPr>
            <w:r w:rsidRPr="001B2649">
              <w:rPr>
                <w:rFonts w:ascii="Arial" w:hAnsi="Arial" w:cs="Arial"/>
                <w:sz w:val="22"/>
                <w:szCs w:val="22"/>
                <w:lang w:val="es-MX"/>
              </w:rPr>
              <w:fldChar w:fldCharType="begin">
                <w:ffData>
                  <w:name w:val="Marcar7"/>
                  <w:enabled/>
                  <w:calcOnExit w:val="0"/>
                  <w:checkBox>
                    <w:sizeAuto/>
                    <w:default w:val="0"/>
                  </w:checkBox>
                </w:ffData>
              </w:fldChar>
            </w:r>
            <w:r w:rsidRPr="001B2649">
              <w:rPr>
                <w:rFonts w:ascii="Arial" w:hAnsi="Arial" w:cs="Arial"/>
                <w:sz w:val="22"/>
                <w:szCs w:val="22"/>
                <w:lang w:val="es-MX"/>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Pr="001B2649">
              <w:rPr>
                <w:rFonts w:ascii="Arial" w:hAnsi="Arial" w:cs="Arial"/>
                <w:sz w:val="22"/>
                <w:szCs w:val="22"/>
                <w:lang w:val="es-MX"/>
              </w:rPr>
              <w:fldChar w:fldCharType="end"/>
            </w:r>
            <w:r w:rsidRPr="001B2649">
              <w:rPr>
                <w:rFonts w:ascii="Arial" w:hAnsi="Arial" w:cs="Arial"/>
                <w:sz w:val="22"/>
                <w:szCs w:val="22"/>
                <w:lang w:val="es-MX"/>
              </w:rPr>
              <w:t xml:space="preserve"> C#</w:t>
            </w:r>
          </w:p>
          <w:p w14:paraId="1704B57B" w14:textId="77777777" w:rsidR="00406976" w:rsidRPr="001B2649" w:rsidRDefault="00406976" w:rsidP="005B1D0C">
            <w:pPr>
              <w:rPr>
                <w:rFonts w:ascii="Arial" w:hAnsi="Arial" w:cs="Arial"/>
                <w:sz w:val="22"/>
                <w:szCs w:val="22"/>
                <w:lang w:val="es-MX"/>
              </w:rPr>
            </w:pPr>
            <w:r w:rsidRPr="001B2649">
              <w:rPr>
                <w:rFonts w:ascii="Arial" w:hAnsi="Arial" w:cs="Arial"/>
                <w:sz w:val="22"/>
                <w:szCs w:val="22"/>
                <w:lang w:val="es-MX"/>
              </w:rPr>
              <w:fldChar w:fldCharType="begin">
                <w:ffData>
                  <w:name w:val="Marcar8"/>
                  <w:enabled/>
                  <w:calcOnExit w:val="0"/>
                  <w:checkBox>
                    <w:sizeAuto/>
                    <w:default w:val="0"/>
                  </w:checkBox>
                </w:ffData>
              </w:fldChar>
            </w:r>
            <w:r w:rsidRPr="001B2649">
              <w:rPr>
                <w:rFonts w:ascii="Arial" w:hAnsi="Arial" w:cs="Arial"/>
                <w:sz w:val="22"/>
                <w:szCs w:val="22"/>
                <w:lang w:val="es-MX"/>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Pr="001B2649">
              <w:rPr>
                <w:rFonts w:ascii="Arial" w:hAnsi="Arial" w:cs="Arial"/>
                <w:sz w:val="22"/>
                <w:szCs w:val="22"/>
                <w:lang w:val="es-MX"/>
              </w:rPr>
              <w:fldChar w:fldCharType="end"/>
            </w:r>
            <w:r w:rsidRPr="001B2649">
              <w:rPr>
                <w:rFonts w:ascii="Arial" w:hAnsi="Arial" w:cs="Arial"/>
                <w:sz w:val="22"/>
                <w:szCs w:val="22"/>
                <w:lang w:val="es-MX"/>
              </w:rPr>
              <w:t xml:space="preserve"> VB</w:t>
            </w:r>
          </w:p>
          <w:p w14:paraId="2AB2FDC3" w14:textId="77777777" w:rsidR="00406976" w:rsidRPr="001B2649" w:rsidRDefault="00406976" w:rsidP="005B1D0C">
            <w:pPr>
              <w:rPr>
                <w:rFonts w:ascii="Arial" w:hAnsi="Arial" w:cs="Arial"/>
                <w:sz w:val="22"/>
                <w:szCs w:val="22"/>
                <w:lang w:val="es-MX"/>
              </w:rPr>
            </w:pPr>
            <w:r w:rsidRPr="001B2649">
              <w:rPr>
                <w:rFonts w:ascii="Arial" w:hAnsi="Arial" w:cs="Arial"/>
                <w:sz w:val="22"/>
                <w:szCs w:val="22"/>
                <w:lang w:val="es-MX"/>
              </w:rPr>
              <w:fldChar w:fldCharType="begin">
                <w:ffData>
                  <w:name w:val="Marcar9"/>
                  <w:enabled/>
                  <w:calcOnExit w:val="0"/>
                  <w:checkBox>
                    <w:sizeAuto/>
                    <w:default w:val="0"/>
                  </w:checkBox>
                </w:ffData>
              </w:fldChar>
            </w:r>
            <w:r w:rsidRPr="001B2649">
              <w:rPr>
                <w:rFonts w:ascii="Arial" w:hAnsi="Arial" w:cs="Arial"/>
                <w:sz w:val="22"/>
                <w:szCs w:val="22"/>
                <w:lang w:val="es-MX"/>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Pr="001B2649">
              <w:rPr>
                <w:rFonts w:ascii="Arial" w:hAnsi="Arial" w:cs="Arial"/>
                <w:sz w:val="22"/>
                <w:szCs w:val="22"/>
                <w:lang w:val="es-MX"/>
              </w:rPr>
              <w:fldChar w:fldCharType="end"/>
            </w:r>
            <w:r w:rsidRPr="001B2649">
              <w:rPr>
                <w:rFonts w:ascii="Arial" w:hAnsi="Arial" w:cs="Arial"/>
                <w:sz w:val="22"/>
                <w:szCs w:val="22"/>
                <w:lang w:val="es-MX"/>
              </w:rPr>
              <w:t xml:space="preserve"> PHP</w:t>
            </w:r>
          </w:p>
          <w:p w14:paraId="2FBDDFA8" w14:textId="77777777" w:rsidR="00406976" w:rsidRPr="001B2649" w:rsidRDefault="00406976" w:rsidP="005B1D0C">
            <w:pPr>
              <w:rPr>
                <w:rFonts w:ascii="Arial" w:hAnsi="Arial" w:cs="Arial"/>
                <w:sz w:val="22"/>
                <w:szCs w:val="22"/>
                <w:lang w:val="es-MX"/>
              </w:rPr>
            </w:pPr>
            <w:r w:rsidRPr="001B2649">
              <w:rPr>
                <w:rFonts w:ascii="Arial" w:hAnsi="Arial" w:cs="Arial"/>
                <w:sz w:val="22"/>
                <w:szCs w:val="22"/>
                <w:lang w:val="es-MX"/>
              </w:rPr>
              <w:fldChar w:fldCharType="begin">
                <w:ffData>
                  <w:name w:val="Marcar10"/>
                  <w:enabled/>
                  <w:calcOnExit w:val="0"/>
                  <w:checkBox>
                    <w:sizeAuto/>
                    <w:default w:val="0"/>
                  </w:checkBox>
                </w:ffData>
              </w:fldChar>
            </w:r>
            <w:r w:rsidRPr="001B2649">
              <w:rPr>
                <w:rFonts w:ascii="Arial" w:hAnsi="Arial" w:cs="Arial"/>
                <w:sz w:val="22"/>
                <w:szCs w:val="22"/>
                <w:lang w:val="es-MX"/>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Pr="001B2649">
              <w:rPr>
                <w:rFonts w:ascii="Arial" w:hAnsi="Arial" w:cs="Arial"/>
                <w:sz w:val="22"/>
                <w:szCs w:val="22"/>
                <w:lang w:val="es-MX"/>
              </w:rPr>
              <w:fldChar w:fldCharType="end"/>
            </w:r>
            <w:r w:rsidRPr="001B2649">
              <w:rPr>
                <w:rFonts w:ascii="Arial" w:hAnsi="Arial" w:cs="Arial"/>
                <w:sz w:val="22"/>
                <w:szCs w:val="22"/>
                <w:lang w:val="es-MX"/>
              </w:rPr>
              <w:t xml:space="preserve"> Java</w:t>
            </w:r>
          </w:p>
          <w:p w14:paraId="223A0441" w14:textId="404F8560" w:rsidR="00406976" w:rsidRPr="001B2649" w:rsidRDefault="00E532BE" w:rsidP="005B1D0C">
            <w:pPr>
              <w:pStyle w:val="ListParagraph"/>
              <w:ind w:left="0"/>
              <w:rPr>
                <w:rFonts w:ascii="Arial" w:hAnsi="Arial" w:cs="Arial"/>
                <w:sz w:val="22"/>
                <w:szCs w:val="22"/>
                <w:lang w:val="es-MX"/>
              </w:rPr>
            </w:pPr>
            <w:r w:rsidRPr="001B2649">
              <w:rPr>
                <w:rFonts w:ascii="Arial" w:hAnsi="Arial" w:cs="Arial"/>
                <w:sz w:val="22"/>
                <w:szCs w:val="22"/>
                <w:lang w:val="es-MX"/>
              </w:rPr>
              <w:fldChar w:fldCharType="begin">
                <w:ffData>
                  <w:name w:val=""/>
                  <w:enabled/>
                  <w:calcOnExit w:val="0"/>
                  <w:checkBox>
                    <w:sizeAuto/>
                    <w:default w:val="1"/>
                  </w:checkBox>
                </w:ffData>
              </w:fldChar>
            </w:r>
            <w:r w:rsidRPr="001B2649">
              <w:rPr>
                <w:rFonts w:ascii="Arial" w:hAnsi="Arial" w:cs="Arial"/>
                <w:sz w:val="22"/>
                <w:szCs w:val="22"/>
                <w:lang w:val="es-MX"/>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Pr="001B2649">
              <w:rPr>
                <w:rFonts w:ascii="Arial" w:hAnsi="Arial" w:cs="Arial"/>
                <w:sz w:val="22"/>
                <w:szCs w:val="22"/>
                <w:lang w:val="es-MX"/>
              </w:rPr>
              <w:fldChar w:fldCharType="end"/>
            </w:r>
            <w:r w:rsidR="00406976" w:rsidRPr="001B2649">
              <w:rPr>
                <w:rFonts w:ascii="Arial" w:hAnsi="Arial" w:cs="Arial"/>
                <w:sz w:val="22"/>
                <w:szCs w:val="22"/>
                <w:lang w:val="es-MX"/>
              </w:rPr>
              <w:t xml:space="preserve"> JavaScript</w:t>
            </w:r>
          </w:p>
          <w:p w14:paraId="26C1EB63" w14:textId="4CAE020A" w:rsidR="00406976" w:rsidRPr="001B2649" w:rsidRDefault="00406976" w:rsidP="005B1D0C">
            <w:pPr>
              <w:rPr>
                <w:rFonts w:ascii="Arial" w:hAnsi="Arial" w:cs="Arial"/>
                <w:sz w:val="22"/>
                <w:szCs w:val="22"/>
                <w:lang w:val="es-MX"/>
              </w:rPr>
            </w:pPr>
            <w:r w:rsidRPr="001B2649">
              <w:rPr>
                <w:rFonts w:ascii="Arial" w:hAnsi="Arial" w:cs="Arial"/>
                <w:sz w:val="22"/>
                <w:szCs w:val="22"/>
                <w:lang w:val="es-MX"/>
              </w:rPr>
              <w:fldChar w:fldCharType="begin">
                <w:ffData>
                  <w:name w:val="Marcar8"/>
                  <w:enabled/>
                  <w:calcOnExit w:val="0"/>
                  <w:checkBox>
                    <w:sizeAuto/>
                    <w:default w:val="0"/>
                  </w:checkBox>
                </w:ffData>
              </w:fldChar>
            </w:r>
            <w:r w:rsidRPr="001B2649">
              <w:rPr>
                <w:rFonts w:ascii="Arial" w:hAnsi="Arial" w:cs="Arial"/>
                <w:sz w:val="22"/>
                <w:szCs w:val="22"/>
                <w:lang w:val="es-MX"/>
              </w:rPr>
              <w:instrText xml:space="preserve"> FORMCHECKBOX </w:instrText>
            </w:r>
            <w:r w:rsidR="00864A97">
              <w:rPr>
                <w:rFonts w:ascii="Arial" w:hAnsi="Arial" w:cs="Arial"/>
                <w:sz w:val="22"/>
                <w:szCs w:val="22"/>
                <w:lang w:val="es-MX"/>
              </w:rPr>
            </w:r>
            <w:r w:rsidR="00864A97">
              <w:rPr>
                <w:rFonts w:ascii="Arial" w:hAnsi="Arial" w:cs="Arial"/>
                <w:sz w:val="22"/>
                <w:szCs w:val="22"/>
                <w:lang w:val="es-MX"/>
              </w:rPr>
              <w:fldChar w:fldCharType="separate"/>
            </w:r>
            <w:r w:rsidRPr="001B2649">
              <w:rPr>
                <w:rFonts w:ascii="Arial" w:hAnsi="Arial" w:cs="Arial"/>
                <w:sz w:val="22"/>
                <w:szCs w:val="22"/>
                <w:lang w:val="es-MX"/>
              </w:rPr>
              <w:fldChar w:fldCharType="end"/>
            </w:r>
            <w:r w:rsidRPr="001B2649">
              <w:rPr>
                <w:rFonts w:ascii="Arial" w:hAnsi="Arial" w:cs="Arial"/>
                <w:sz w:val="22"/>
                <w:szCs w:val="22"/>
                <w:lang w:val="es-MX"/>
              </w:rPr>
              <w:t xml:space="preserve"> </w:t>
            </w:r>
            <w:r w:rsidR="00E532BE" w:rsidRPr="001B2649">
              <w:rPr>
                <w:rFonts w:ascii="Arial" w:hAnsi="Arial" w:cs="Arial"/>
                <w:sz w:val="22"/>
                <w:szCs w:val="22"/>
                <w:lang w:val="es-MX"/>
              </w:rPr>
              <w:t xml:space="preserve">Otro: </w:t>
            </w:r>
            <w:r w:rsidR="00E532BE" w:rsidRPr="001B2649">
              <w:rPr>
                <w:rFonts w:ascii="Arial" w:hAnsi="Arial" w:cs="Arial"/>
                <w:sz w:val="22"/>
                <w:szCs w:val="22"/>
                <w:u w:val="single"/>
                <w:lang w:val="es-MX"/>
              </w:rPr>
              <w:t>Vue.js Framework</w:t>
            </w:r>
          </w:p>
          <w:p w14:paraId="786FEA29" w14:textId="77777777" w:rsidR="00406976" w:rsidRPr="001B2649" w:rsidRDefault="00406976" w:rsidP="0031230D">
            <w:pPr>
              <w:rPr>
                <w:rFonts w:ascii="Arial" w:hAnsi="Arial" w:cs="Arial"/>
                <w:sz w:val="22"/>
                <w:szCs w:val="22"/>
                <w:lang w:val="es-MX"/>
              </w:rPr>
            </w:pPr>
          </w:p>
        </w:tc>
        <w:tc>
          <w:tcPr>
            <w:tcW w:w="1147" w:type="dxa"/>
            <w:shd w:val="clear" w:color="auto" w:fill="auto"/>
          </w:tcPr>
          <w:p w14:paraId="787725BF" w14:textId="77777777" w:rsidR="00190F2A" w:rsidRPr="001B2649" w:rsidRDefault="00190F2A" w:rsidP="00190F2A">
            <w:pPr>
              <w:rPr>
                <w:rFonts w:ascii="Arial" w:hAnsi="Arial" w:cs="Arial"/>
                <w:b/>
                <w:sz w:val="22"/>
                <w:szCs w:val="22"/>
                <w:lang w:val="es-MX"/>
              </w:rPr>
            </w:pPr>
            <w:r w:rsidRPr="001B2649">
              <w:rPr>
                <w:rFonts w:ascii="Arial" w:hAnsi="Arial" w:cs="Arial"/>
                <w:b/>
                <w:sz w:val="22"/>
                <w:szCs w:val="22"/>
                <w:lang w:val="es-MX"/>
              </w:rPr>
              <w:t>Versión</w:t>
            </w:r>
          </w:p>
          <w:p w14:paraId="0DEFFE29" w14:textId="77777777" w:rsidR="00190F2A" w:rsidRPr="001B2649" w:rsidRDefault="00190F2A" w:rsidP="00190F2A">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4AF6226B" w14:textId="77777777" w:rsidR="00190F2A" w:rsidRPr="001B2649" w:rsidRDefault="00190F2A" w:rsidP="00190F2A">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5F932D33" w14:textId="77777777" w:rsidR="00190F2A" w:rsidRPr="001B2649" w:rsidRDefault="00190F2A" w:rsidP="00190F2A">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2C39DE90" w14:textId="77777777" w:rsidR="00190F2A" w:rsidRPr="001B2649" w:rsidRDefault="00190F2A" w:rsidP="00190F2A">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431BF668" w14:textId="77777777" w:rsidR="00190F2A" w:rsidRPr="001B2649" w:rsidRDefault="00190F2A" w:rsidP="00190F2A">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22C8C12F" w14:textId="77777777" w:rsidR="00406976" w:rsidRPr="001B2649" w:rsidRDefault="00190F2A" w:rsidP="00190F2A">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0AA7F3E8" w14:textId="77777777" w:rsidR="00190F2A" w:rsidRPr="001B2649" w:rsidRDefault="00190F2A" w:rsidP="00190F2A">
            <w:pPr>
              <w:rPr>
                <w:rFonts w:ascii="Arial" w:hAnsi="Arial" w:cs="Arial"/>
                <w:b/>
                <w:color w:val="D9D9D9"/>
                <w:sz w:val="22"/>
                <w:szCs w:val="22"/>
                <w:lang w:val="es-MX"/>
              </w:rPr>
            </w:pPr>
            <w:r w:rsidRPr="001B2649">
              <w:rPr>
                <w:rFonts w:ascii="Arial" w:hAnsi="Arial" w:cs="Arial"/>
                <w:b/>
                <w:color w:val="D9D9D9"/>
                <w:sz w:val="22"/>
                <w:szCs w:val="22"/>
                <w:lang w:val="es-MX"/>
              </w:rPr>
              <w:t>_______</w:t>
            </w:r>
          </w:p>
        </w:tc>
      </w:tr>
      <w:tr w:rsidR="00CF1DBE" w:rsidRPr="001B2649" w14:paraId="3705B2BC" w14:textId="77777777" w:rsidTr="00287554">
        <w:trPr>
          <w:trHeight w:val="182"/>
        </w:trPr>
        <w:tc>
          <w:tcPr>
            <w:tcW w:w="2836" w:type="dxa"/>
            <w:shd w:val="clear" w:color="auto" w:fill="A50021"/>
            <w:vAlign w:val="center"/>
          </w:tcPr>
          <w:p w14:paraId="2F4E760C" w14:textId="77777777" w:rsidR="00CF1DBE" w:rsidRPr="001B2649" w:rsidRDefault="00F8500A" w:rsidP="000C0F24">
            <w:pPr>
              <w:rPr>
                <w:rFonts w:ascii="Arial" w:hAnsi="Arial" w:cs="Arial"/>
                <w:b/>
                <w:sz w:val="22"/>
                <w:szCs w:val="22"/>
                <w:lang w:val="es-MX"/>
              </w:rPr>
            </w:pPr>
            <w:r w:rsidRPr="001B2649">
              <w:rPr>
                <w:rFonts w:ascii="Arial" w:hAnsi="Arial" w:cs="Arial"/>
                <w:b/>
                <w:sz w:val="22"/>
                <w:szCs w:val="22"/>
                <w:lang w:val="es-MX"/>
              </w:rPr>
              <w:lastRenderedPageBreak/>
              <w:t xml:space="preserve">Viabilidad </w:t>
            </w:r>
            <w:r w:rsidR="00E351AD" w:rsidRPr="001B2649">
              <w:rPr>
                <w:rFonts w:ascii="Arial" w:hAnsi="Arial" w:cs="Arial"/>
                <w:b/>
                <w:sz w:val="22"/>
                <w:szCs w:val="22"/>
                <w:lang w:val="es-MX"/>
              </w:rPr>
              <w:t>Técnica</w:t>
            </w:r>
          </w:p>
        </w:tc>
        <w:tc>
          <w:tcPr>
            <w:tcW w:w="7683" w:type="dxa"/>
            <w:gridSpan w:val="5"/>
            <w:shd w:val="clear" w:color="auto" w:fill="auto"/>
          </w:tcPr>
          <w:p w14:paraId="70137F40" w14:textId="5E65DB13" w:rsidR="000C0F24" w:rsidRPr="001B2649" w:rsidRDefault="006650FC" w:rsidP="00DD4EC2">
            <w:pPr>
              <w:rPr>
                <w:rFonts w:ascii="Arial" w:hAnsi="Arial" w:cs="Arial"/>
                <w:sz w:val="22"/>
                <w:szCs w:val="22"/>
                <w:lang w:val="es-MX"/>
              </w:rPr>
            </w:pPr>
            <w:r w:rsidRPr="001B2649">
              <w:rPr>
                <w:rFonts w:ascii="Arial" w:hAnsi="Arial" w:cs="Arial"/>
                <w:sz w:val="22"/>
                <w:szCs w:val="22"/>
                <w:lang w:val="es-MX"/>
              </w:rPr>
              <w:t xml:space="preserve">Luego de adelantado el análisis de los requisitos </w:t>
            </w:r>
            <w:r w:rsidR="005E40B5" w:rsidRPr="001B2649">
              <w:rPr>
                <w:rFonts w:ascii="Arial" w:hAnsi="Arial" w:cs="Arial"/>
                <w:sz w:val="22"/>
                <w:szCs w:val="22"/>
                <w:lang w:val="es-MX"/>
              </w:rPr>
              <w:t>y</w:t>
            </w:r>
            <w:r w:rsidRPr="001B2649">
              <w:rPr>
                <w:rFonts w:ascii="Arial" w:hAnsi="Arial" w:cs="Arial"/>
                <w:sz w:val="22"/>
                <w:szCs w:val="22"/>
                <w:lang w:val="es-MX"/>
              </w:rPr>
              <w:t xml:space="preserve"> </w:t>
            </w:r>
            <w:r w:rsidR="0087786E" w:rsidRPr="001B2649">
              <w:rPr>
                <w:rFonts w:ascii="Arial" w:hAnsi="Arial" w:cs="Arial"/>
                <w:sz w:val="22"/>
                <w:szCs w:val="22"/>
                <w:lang w:val="es-MX"/>
              </w:rPr>
              <w:t>requerimientos</w:t>
            </w:r>
            <w:r w:rsidRPr="001B2649">
              <w:rPr>
                <w:rFonts w:ascii="Arial" w:hAnsi="Arial" w:cs="Arial"/>
                <w:sz w:val="22"/>
                <w:szCs w:val="22"/>
                <w:lang w:val="es-MX"/>
              </w:rPr>
              <w:t xml:space="preserve"> es viable proponer una solución técnica para esta solicitud: SI </w:t>
            </w:r>
            <w:r w:rsidR="00245A8F" w:rsidRPr="001B2649">
              <w:rPr>
                <w:rFonts w:ascii="Arial" w:hAnsi="Arial" w:cs="Arial"/>
                <w:sz w:val="22"/>
                <w:szCs w:val="22"/>
                <w:lang w:val="es-MX"/>
              </w:rPr>
              <w:t>()</w:t>
            </w:r>
            <w:r w:rsidRPr="001B2649">
              <w:rPr>
                <w:rFonts w:ascii="Arial" w:hAnsi="Arial" w:cs="Arial"/>
                <w:sz w:val="22"/>
                <w:szCs w:val="22"/>
                <w:lang w:val="es-MX"/>
              </w:rPr>
              <w:t xml:space="preserve"> N</w:t>
            </w:r>
            <w:r w:rsidR="00C63992" w:rsidRPr="001B2649">
              <w:rPr>
                <w:rFonts w:ascii="Arial" w:hAnsi="Arial" w:cs="Arial"/>
                <w:sz w:val="22"/>
                <w:szCs w:val="22"/>
                <w:lang w:val="es-MX"/>
              </w:rPr>
              <w:t>O</w:t>
            </w:r>
            <w:r w:rsidRPr="001B2649">
              <w:rPr>
                <w:rFonts w:ascii="Arial" w:hAnsi="Arial" w:cs="Arial"/>
                <w:sz w:val="22"/>
                <w:szCs w:val="22"/>
                <w:lang w:val="es-MX"/>
              </w:rPr>
              <w:t xml:space="preserve"> </w:t>
            </w:r>
            <w:r w:rsidR="00245A8F" w:rsidRPr="001B2649">
              <w:rPr>
                <w:rFonts w:ascii="Arial" w:hAnsi="Arial" w:cs="Arial"/>
                <w:sz w:val="22"/>
                <w:szCs w:val="22"/>
                <w:lang w:val="es-MX"/>
              </w:rPr>
              <w:t>(</w:t>
            </w:r>
            <w:r w:rsidR="000E0F80">
              <w:rPr>
                <w:rFonts w:ascii="Arial" w:hAnsi="Arial" w:cs="Arial"/>
                <w:sz w:val="22"/>
                <w:szCs w:val="22"/>
                <w:lang w:val="es-MX"/>
              </w:rPr>
              <w:t>X</w:t>
            </w:r>
            <w:r w:rsidR="00245A8F" w:rsidRPr="001B2649">
              <w:rPr>
                <w:rFonts w:ascii="Arial" w:hAnsi="Arial" w:cs="Arial"/>
                <w:sz w:val="22"/>
                <w:szCs w:val="22"/>
                <w:lang w:val="es-MX"/>
              </w:rPr>
              <w:t>)</w:t>
            </w:r>
          </w:p>
        </w:tc>
      </w:tr>
    </w:tbl>
    <w:p w14:paraId="70A6B321" w14:textId="77777777" w:rsidR="000A71D8" w:rsidRPr="001B2649" w:rsidRDefault="000A71D8" w:rsidP="003D4A48">
      <w:pPr>
        <w:rPr>
          <w:rFonts w:ascii="Arial" w:hAnsi="Arial" w:cs="Arial"/>
          <w:b/>
          <w:sz w:val="28"/>
          <w:szCs w:val="28"/>
          <w:lang w:val="es-MX"/>
        </w:rPr>
      </w:pPr>
    </w:p>
    <w:p w14:paraId="4632FB37" w14:textId="77777777" w:rsidR="00E45C7F" w:rsidRPr="001B2649" w:rsidRDefault="00E45C7F" w:rsidP="00E45C7F">
      <w:pPr>
        <w:pStyle w:val="Footer"/>
        <w:tabs>
          <w:tab w:val="clear" w:pos="4252"/>
          <w:tab w:val="clear" w:pos="8504"/>
        </w:tabs>
        <w:spacing w:line="360" w:lineRule="auto"/>
        <w:jc w:val="both"/>
        <w:rPr>
          <w:rFonts w:ascii="Arial" w:hAnsi="Arial" w:cs="Arial"/>
          <w:b/>
          <w:bCs/>
          <w:sz w:val="22"/>
          <w:szCs w:val="22"/>
          <w:lang w:val="es-MX"/>
        </w:rPr>
      </w:pPr>
      <w:r w:rsidRPr="001B2649">
        <w:rPr>
          <w:rFonts w:ascii="Arial" w:hAnsi="Arial" w:cs="Arial"/>
          <w:b/>
          <w:bCs/>
          <w:sz w:val="22"/>
          <w:szCs w:val="22"/>
          <w:lang w:val="es-MX"/>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1B2649" w14:paraId="49E56094" w14:textId="77777777" w:rsidTr="0031230D">
        <w:tc>
          <w:tcPr>
            <w:tcW w:w="4112" w:type="dxa"/>
            <w:shd w:val="clear" w:color="auto" w:fill="A6A6A6"/>
          </w:tcPr>
          <w:p w14:paraId="2CDC3B22" w14:textId="77777777" w:rsidR="008B73D8" w:rsidRPr="001B2649" w:rsidRDefault="008B73D8" w:rsidP="00517D47">
            <w:pPr>
              <w:pStyle w:val="Footer"/>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Nombre</w:t>
            </w:r>
          </w:p>
        </w:tc>
        <w:tc>
          <w:tcPr>
            <w:tcW w:w="2551" w:type="dxa"/>
            <w:shd w:val="clear" w:color="auto" w:fill="A6A6A6"/>
          </w:tcPr>
          <w:p w14:paraId="17D54C23" w14:textId="77777777" w:rsidR="008B73D8" w:rsidRPr="001B2649" w:rsidRDefault="008B73D8" w:rsidP="00517D47">
            <w:pPr>
              <w:pStyle w:val="Footer"/>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Dependencia</w:t>
            </w:r>
          </w:p>
        </w:tc>
        <w:tc>
          <w:tcPr>
            <w:tcW w:w="1316" w:type="dxa"/>
            <w:shd w:val="clear" w:color="auto" w:fill="A6A6A6"/>
          </w:tcPr>
          <w:p w14:paraId="6CD6AAD0" w14:textId="77777777" w:rsidR="008B73D8" w:rsidRPr="001B2649" w:rsidRDefault="008B73D8" w:rsidP="00517D47">
            <w:pPr>
              <w:pStyle w:val="Footer"/>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Teléfono</w:t>
            </w:r>
          </w:p>
        </w:tc>
        <w:tc>
          <w:tcPr>
            <w:tcW w:w="2511" w:type="dxa"/>
            <w:shd w:val="clear" w:color="auto" w:fill="A6A6A6"/>
          </w:tcPr>
          <w:p w14:paraId="0263CE13" w14:textId="77777777" w:rsidR="008B73D8" w:rsidRPr="001B2649" w:rsidRDefault="008B73D8" w:rsidP="00517D47">
            <w:pPr>
              <w:pStyle w:val="Footer"/>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Firma</w:t>
            </w:r>
          </w:p>
        </w:tc>
      </w:tr>
      <w:tr w:rsidR="008B73D8" w:rsidRPr="001B2649" w14:paraId="64D32D4C" w14:textId="77777777" w:rsidTr="0031230D">
        <w:tc>
          <w:tcPr>
            <w:tcW w:w="4112" w:type="dxa"/>
            <w:shd w:val="clear" w:color="auto" w:fill="auto"/>
          </w:tcPr>
          <w:p w14:paraId="7FB6F803"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295591AA"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52C1E2ED"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732B7277"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r w:rsidR="008B73D8" w:rsidRPr="001B2649" w14:paraId="39EACAC7" w14:textId="77777777" w:rsidTr="0031230D">
        <w:tc>
          <w:tcPr>
            <w:tcW w:w="4112" w:type="dxa"/>
            <w:shd w:val="clear" w:color="auto" w:fill="auto"/>
          </w:tcPr>
          <w:p w14:paraId="147DB65F"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35CA145B"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247BC997"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3BF17A3A"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r w:rsidR="008B73D8" w:rsidRPr="001B2649" w14:paraId="42FEBF3E" w14:textId="77777777" w:rsidTr="0031230D">
        <w:tc>
          <w:tcPr>
            <w:tcW w:w="4112" w:type="dxa"/>
            <w:shd w:val="clear" w:color="auto" w:fill="auto"/>
          </w:tcPr>
          <w:p w14:paraId="7F72079C"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549AEB46"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5640C328"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0D8BB07F"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r w:rsidR="008B73D8" w:rsidRPr="001B2649" w14:paraId="038C5A96" w14:textId="77777777" w:rsidTr="0031230D">
        <w:tc>
          <w:tcPr>
            <w:tcW w:w="4112" w:type="dxa"/>
            <w:shd w:val="clear" w:color="auto" w:fill="auto"/>
          </w:tcPr>
          <w:p w14:paraId="41FB95D3"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6BAF937F"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49BA52CB"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0C06FFB4" w14:textId="77777777" w:rsidR="008B73D8" w:rsidRPr="001B2649" w:rsidRDefault="008B73D8" w:rsidP="0031230D">
            <w:pPr>
              <w:pStyle w:val="Footer"/>
              <w:tabs>
                <w:tab w:val="clear" w:pos="4252"/>
                <w:tab w:val="clear" w:pos="8504"/>
              </w:tabs>
              <w:spacing w:line="360" w:lineRule="auto"/>
              <w:jc w:val="both"/>
              <w:rPr>
                <w:rFonts w:ascii="Arial" w:hAnsi="Arial" w:cs="Arial"/>
                <w:b/>
                <w:bCs/>
                <w:sz w:val="22"/>
                <w:szCs w:val="22"/>
                <w:lang w:val="es-MX"/>
              </w:rPr>
            </w:pPr>
          </w:p>
        </w:tc>
      </w:tr>
    </w:tbl>
    <w:p w14:paraId="03D224CF" w14:textId="77777777" w:rsidR="006844B1" w:rsidRPr="001B2649" w:rsidRDefault="00C454AB" w:rsidP="0050044E">
      <w:pPr>
        <w:numPr>
          <w:ilvl w:val="0"/>
          <w:numId w:val="28"/>
        </w:numPr>
        <w:jc w:val="center"/>
        <w:rPr>
          <w:rFonts w:ascii="Arial" w:hAnsi="Arial" w:cs="Arial"/>
          <w:b/>
          <w:sz w:val="28"/>
          <w:szCs w:val="28"/>
          <w:lang w:val="es-MX"/>
        </w:rPr>
      </w:pPr>
      <w:r w:rsidRPr="001B2649">
        <w:rPr>
          <w:rFonts w:ascii="Arial" w:hAnsi="Arial" w:cs="Arial"/>
          <w:b/>
          <w:sz w:val="28"/>
          <w:szCs w:val="28"/>
          <w:lang w:val="es-MX"/>
        </w:rPr>
        <w:t>FASE DE PLANEACIÓN</w:t>
      </w:r>
      <w:r w:rsidR="006007F2" w:rsidRPr="001B2649">
        <w:rPr>
          <w:rFonts w:ascii="Arial" w:hAnsi="Arial" w:cs="Arial"/>
          <w:b/>
          <w:sz w:val="28"/>
          <w:szCs w:val="28"/>
          <w:lang w:val="es-MX"/>
        </w:rPr>
        <w:t xml:space="preserve"> Y GERENCIA DEL PROYECTO</w:t>
      </w:r>
    </w:p>
    <w:p w14:paraId="2FDAD97D" w14:textId="77777777" w:rsidR="006844B1" w:rsidRPr="001B2649" w:rsidRDefault="006844B1" w:rsidP="00E15918">
      <w:pPr>
        <w:jc w:val="center"/>
        <w:rPr>
          <w:rFonts w:ascii="Arial" w:hAnsi="Arial" w:cs="Arial"/>
          <w:b/>
          <w:sz w:val="28"/>
          <w:szCs w:val="28"/>
          <w:lang w:val="es-MX"/>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609"/>
        <w:gridCol w:w="2413"/>
        <w:gridCol w:w="2715"/>
      </w:tblGrid>
      <w:tr w:rsidR="006A6211" w:rsidRPr="001B2649" w14:paraId="401F2E2B" w14:textId="77777777" w:rsidTr="006A6211">
        <w:trPr>
          <w:trHeight w:val="182"/>
        </w:trPr>
        <w:tc>
          <w:tcPr>
            <w:tcW w:w="2651" w:type="dxa"/>
            <w:shd w:val="clear" w:color="auto" w:fill="A50021"/>
            <w:vAlign w:val="center"/>
          </w:tcPr>
          <w:p w14:paraId="79D66467" w14:textId="77777777" w:rsidR="000E42E9" w:rsidRPr="001B2649" w:rsidRDefault="00EE57A9" w:rsidP="004627A3">
            <w:pPr>
              <w:jc w:val="center"/>
              <w:rPr>
                <w:rFonts w:ascii="Arial" w:hAnsi="Arial" w:cs="Arial"/>
                <w:b/>
                <w:sz w:val="22"/>
                <w:szCs w:val="22"/>
                <w:lang w:val="es-MX"/>
              </w:rPr>
            </w:pPr>
            <w:r w:rsidRPr="001B2649">
              <w:rPr>
                <w:rFonts w:ascii="Arial" w:hAnsi="Arial" w:cs="Arial"/>
                <w:b/>
                <w:sz w:val="22"/>
                <w:szCs w:val="22"/>
                <w:lang w:val="es-MX"/>
              </w:rPr>
              <w:t xml:space="preserve">Responsable </w:t>
            </w:r>
          </w:p>
        </w:tc>
        <w:tc>
          <w:tcPr>
            <w:tcW w:w="2611" w:type="dxa"/>
            <w:shd w:val="clear" w:color="auto" w:fill="FFFFFF"/>
            <w:vAlign w:val="center"/>
          </w:tcPr>
          <w:p w14:paraId="30D6B503" w14:textId="108FAAD6" w:rsidR="000E42E9" w:rsidRPr="001B2649" w:rsidRDefault="006A6211" w:rsidP="004627A3">
            <w:pPr>
              <w:jc w:val="center"/>
              <w:rPr>
                <w:rFonts w:ascii="Arial" w:hAnsi="Arial" w:cs="Arial"/>
                <w:b/>
                <w:sz w:val="22"/>
                <w:szCs w:val="22"/>
                <w:lang w:val="es-MX"/>
              </w:rPr>
            </w:pPr>
            <w:r>
              <w:rPr>
                <w:rFonts w:ascii="Arial" w:hAnsi="Arial" w:cs="Arial"/>
                <w:b/>
                <w:sz w:val="22"/>
                <w:szCs w:val="22"/>
                <w:lang w:val="es-MX"/>
              </w:rPr>
              <w:t>Antony Quintero</w:t>
            </w:r>
          </w:p>
        </w:tc>
        <w:tc>
          <w:tcPr>
            <w:tcW w:w="2611" w:type="dxa"/>
            <w:shd w:val="clear" w:color="auto" w:fill="A50021"/>
            <w:vAlign w:val="center"/>
          </w:tcPr>
          <w:p w14:paraId="37EAF5A7" w14:textId="77777777" w:rsidR="000E42E9" w:rsidRPr="001B2649" w:rsidRDefault="00EE57A9" w:rsidP="004627A3">
            <w:pPr>
              <w:jc w:val="center"/>
              <w:rPr>
                <w:rFonts w:ascii="Arial" w:hAnsi="Arial" w:cs="Arial"/>
                <w:b/>
                <w:sz w:val="22"/>
                <w:szCs w:val="22"/>
                <w:lang w:val="es-MX"/>
              </w:rPr>
            </w:pPr>
            <w:r w:rsidRPr="001B2649">
              <w:rPr>
                <w:rFonts w:ascii="Arial" w:hAnsi="Arial" w:cs="Arial"/>
                <w:b/>
                <w:sz w:val="22"/>
                <w:szCs w:val="22"/>
                <w:lang w:val="es-MX"/>
              </w:rPr>
              <w:t>Fecha</w:t>
            </w:r>
          </w:p>
        </w:tc>
        <w:tc>
          <w:tcPr>
            <w:tcW w:w="2579" w:type="dxa"/>
            <w:shd w:val="clear" w:color="auto" w:fill="FFFFFF"/>
            <w:vAlign w:val="center"/>
          </w:tcPr>
          <w:p w14:paraId="4BDEDF09" w14:textId="12E6CD76" w:rsidR="000E42E9" w:rsidRPr="001B2649" w:rsidRDefault="006A6211" w:rsidP="004627A3">
            <w:pPr>
              <w:jc w:val="center"/>
              <w:rPr>
                <w:rFonts w:ascii="Arial" w:hAnsi="Arial" w:cs="Arial"/>
                <w:b/>
                <w:sz w:val="22"/>
                <w:szCs w:val="22"/>
                <w:lang w:val="es-MX"/>
              </w:rPr>
            </w:pPr>
            <w:r>
              <w:rPr>
                <w:rFonts w:ascii="Arial" w:hAnsi="Arial" w:cs="Arial"/>
                <w:b/>
                <w:sz w:val="22"/>
                <w:szCs w:val="22"/>
                <w:lang w:val="es-MX"/>
              </w:rPr>
              <w:t>02/03/2022</w:t>
            </w:r>
          </w:p>
        </w:tc>
      </w:tr>
      <w:tr w:rsidR="00BB0598" w:rsidRPr="001B2649" w14:paraId="7B04DC72" w14:textId="77777777" w:rsidTr="0031230D">
        <w:trPr>
          <w:trHeight w:val="182"/>
        </w:trPr>
        <w:tc>
          <w:tcPr>
            <w:tcW w:w="10452" w:type="dxa"/>
            <w:gridSpan w:val="4"/>
            <w:shd w:val="clear" w:color="auto" w:fill="A50021"/>
            <w:vAlign w:val="center"/>
          </w:tcPr>
          <w:p w14:paraId="073AEF8E" w14:textId="77777777" w:rsidR="00BB0598" w:rsidRPr="001B2649" w:rsidRDefault="00E75F93" w:rsidP="000C0F24">
            <w:pPr>
              <w:jc w:val="center"/>
              <w:rPr>
                <w:rFonts w:ascii="Arial" w:hAnsi="Arial" w:cs="Arial"/>
                <w:b/>
                <w:sz w:val="22"/>
                <w:szCs w:val="22"/>
                <w:lang w:val="es-MX"/>
              </w:rPr>
            </w:pPr>
            <w:r w:rsidRPr="001B2649">
              <w:rPr>
                <w:rFonts w:ascii="Arial" w:hAnsi="Arial" w:cs="Arial"/>
                <w:b/>
                <w:sz w:val="22"/>
                <w:szCs w:val="22"/>
                <w:lang w:val="es-MX"/>
              </w:rPr>
              <w:t>Plan estratégico de fases del proyecto</w:t>
            </w:r>
          </w:p>
        </w:tc>
      </w:tr>
      <w:tr w:rsidR="00000745" w:rsidRPr="001B2649" w14:paraId="603BA25F" w14:textId="77777777" w:rsidTr="0031230D">
        <w:trPr>
          <w:trHeight w:val="182"/>
        </w:trPr>
        <w:tc>
          <w:tcPr>
            <w:tcW w:w="10452" w:type="dxa"/>
            <w:gridSpan w:val="4"/>
            <w:shd w:val="clear" w:color="auto" w:fill="A50021"/>
            <w:vAlign w:val="center"/>
          </w:tcPr>
          <w:p w14:paraId="3AB8D7CD" w14:textId="77777777" w:rsidR="00000745" w:rsidRPr="001B2649" w:rsidRDefault="00000745" w:rsidP="00B66554">
            <w:pPr>
              <w:jc w:val="center"/>
              <w:rPr>
                <w:rFonts w:ascii="Arial" w:hAnsi="Arial" w:cs="Arial"/>
                <w:b/>
                <w:sz w:val="22"/>
                <w:szCs w:val="22"/>
                <w:lang w:val="es-MX"/>
              </w:rPr>
            </w:pPr>
            <w:r w:rsidRPr="001B2649">
              <w:rPr>
                <w:rFonts w:ascii="Arial" w:hAnsi="Arial" w:cs="Arial"/>
                <w:b/>
                <w:sz w:val="22"/>
                <w:szCs w:val="22"/>
                <w:lang w:val="es-MX"/>
              </w:rPr>
              <w:t xml:space="preserve">Diagrama de </w:t>
            </w:r>
            <w:r w:rsidR="0081155D" w:rsidRPr="001B2649">
              <w:rPr>
                <w:rFonts w:ascii="Arial" w:hAnsi="Arial" w:cs="Arial"/>
                <w:b/>
                <w:sz w:val="22"/>
                <w:szCs w:val="22"/>
                <w:lang w:val="es-MX"/>
              </w:rPr>
              <w:t>planeación</w:t>
            </w:r>
          </w:p>
        </w:tc>
      </w:tr>
      <w:tr w:rsidR="00B66554" w:rsidRPr="001B2649" w14:paraId="3E100915" w14:textId="77777777" w:rsidTr="0031230D">
        <w:trPr>
          <w:trHeight w:val="2260"/>
        </w:trPr>
        <w:tc>
          <w:tcPr>
            <w:tcW w:w="10452" w:type="dxa"/>
            <w:gridSpan w:val="4"/>
            <w:shd w:val="clear" w:color="auto" w:fill="FFFFFF"/>
            <w:vAlign w:val="center"/>
          </w:tcPr>
          <w:p w14:paraId="6AD0FA9D" w14:textId="7021672B" w:rsidR="00B66554" w:rsidRPr="001B2649" w:rsidRDefault="006A6211" w:rsidP="006A6211">
            <w:pPr>
              <w:jc w:val="center"/>
              <w:rPr>
                <w:rFonts w:ascii="Arial" w:hAnsi="Arial" w:cs="Arial"/>
                <w:noProof/>
                <w:lang w:val="es-MX"/>
              </w:rPr>
            </w:pPr>
            <w:r w:rsidRPr="006A6211">
              <w:rPr>
                <w:rFonts w:ascii="Arial" w:hAnsi="Arial" w:cs="Arial"/>
                <w:noProof/>
                <w:lang w:val="es-MX"/>
              </w:rPr>
              <w:drawing>
                <wp:inline distT="0" distB="0" distL="0" distR="0" wp14:anchorId="4C7FDC60" wp14:editId="34EEDA78">
                  <wp:extent cx="6650612" cy="2110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26173" cy="2134721"/>
                          </a:xfrm>
                          <a:prstGeom prst="rect">
                            <a:avLst/>
                          </a:prstGeom>
                        </pic:spPr>
                      </pic:pic>
                    </a:graphicData>
                  </a:graphic>
                </wp:inline>
              </w:drawing>
            </w:r>
          </w:p>
          <w:p w14:paraId="6E2B4CA6" w14:textId="77777777" w:rsidR="00C82ABF" w:rsidRPr="001B2649" w:rsidRDefault="00C82ABF" w:rsidP="00D76FAB">
            <w:pPr>
              <w:rPr>
                <w:rFonts w:ascii="Arial" w:hAnsi="Arial" w:cs="Arial"/>
                <w:noProof/>
                <w:lang w:val="es-MX"/>
              </w:rPr>
            </w:pPr>
          </w:p>
          <w:p w14:paraId="0E2860A3" w14:textId="77777777" w:rsidR="00C82ABF" w:rsidRPr="001B2649" w:rsidRDefault="00C82ABF" w:rsidP="00D76FAB">
            <w:pPr>
              <w:rPr>
                <w:rFonts w:ascii="Arial" w:hAnsi="Arial" w:cs="Arial"/>
                <w:b/>
                <w:sz w:val="22"/>
                <w:szCs w:val="22"/>
                <w:lang w:val="es-MX"/>
              </w:rPr>
            </w:pPr>
          </w:p>
        </w:tc>
      </w:tr>
    </w:tbl>
    <w:p w14:paraId="0839497E" w14:textId="77777777" w:rsidR="00EE35D9" w:rsidRPr="001B2649" w:rsidRDefault="00EE35D9" w:rsidP="00CF1DBE">
      <w:pPr>
        <w:jc w:val="both"/>
        <w:rPr>
          <w:rFonts w:ascii="Arial" w:hAnsi="Arial" w:cs="Arial"/>
          <w:b/>
          <w:sz w:val="22"/>
          <w:lang w:val="es-MX"/>
        </w:rPr>
      </w:pPr>
    </w:p>
    <w:p w14:paraId="18C5189A" w14:textId="77777777" w:rsidR="00D234A2" w:rsidRPr="001B2649" w:rsidRDefault="00D234A2" w:rsidP="00CF1DBE">
      <w:pPr>
        <w:jc w:val="both"/>
        <w:rPr>
          <w:rFonts w:ascii="Arial" w:hAnsi="Arial" w:cs="Arial"/>
          <w:sz w:val="22"/>
          <w:lang w:val="es-MX"/>
        </w:rPr>
      </w:pPr>
      <w:r w:rsidRPr="001B2649">
        <w:rPr>
          <w:rFonts w:ascii="Arial" w:hAnsi="Arial" w:cs="Arial"/>
          <w:b/>
          <w:sz w:val="22"/>
          <w:lang w:val="es-MX"/>
        </w:rPr>
        <w:t xml:space="preserve">NOTA: </w:t>
      </w:r>
      <w:r w:rsidRPr="001B2649">
        <w:rPr>
          <w:rFonts w:ascii="Arial" w:hAnsi="Arial" w:cs="Arial"/>
          <w:sz w:val="22"/>
          <w:lang w:val="es-MX"/>
        </w:rPr>
        <w:t xml:space="preserve">Las fechas de planeación establecidas en </w:t>
      </w:r>
      <w:r w:rsidR="00DE399B" w:rsidRPr="001B2649">
        <w:rPr>
          <w:rFonts w:ascii="Arial" w:hAnsi="Arial" w:cs="Arial"/>
          <w:sz w:val="22"/>
          <w:lang w:val="es-MX"/>
        </w:rPr>
        <w:t>este</w:t>
      </w:r>
      <w:r w:rsidRPr="001B2649">
        <w:rPr>
          <w:rFonts w:ascii="Arial" w:hAnsi="Arial" w:cs="Arial"/>
          <w:sz w:val="22"/>
          <w:lang w:val="es-MX"/>
        </w:rPr>
        <w:t xml:space="preserve"> documento son aproximadas y estarán sujetas a modificaciones que surjan por control de cambios u otros factores. </w:t>
      </w:r>
    </w:p>
    <w:p w14:paraId="7E1B95E6" w14:textId="77777777" w:rsidR="00BC2005" w:rsidRPr="001B2649" w:rsidRDefault="00BC2005" w:rsidP="00ED5DAE">
      <w:pPr>
        <w:rPr>
          <w:rFonts w:ascii="Arial" w:hAnsi="Arial" w:cs="Arial"/>
          <w:b/>
          <w:sz w:val="28"/>
          <w:szCs w:val="28"/>
          <w:lang w:val="es-MX"/>
        </w:rPr>
      </w:pPr>
    </w:p>
    <w:p w14:paraId="03528C66" w14:textId="77777777" w:rsidR="00517D47" w:rsidRPr="001B2649" w:rsidRDefault="00517D47" w:rsidP="00CF1DBE">
      <w:pPr>
        <w:jc w:val="center"/>
        <w:rPr>
          <w:rFonts w:ascii="Arial" w:hAnsi="Arial" w:cs="Arial"/>
          <w:b/>
          <w:sz w:val="28"/>
          <w:szCs w:val="28"/>
          <w:lang w:val="es-MX"/>
        </w:rPr>
      </w:pPr>
    </w:p>
    <w:p w14:paraId="10E0D1A4" w14:textId="77777777" w:rsidR="00CC51D2" w:rsidRPr="001B2649" w:rsidRDefault="00620BBA" w:rsidP="00CC51D2">
      <w:pPr>
        <w:pStyle w:val="Heading1"/>
        <w:rPr>
          <w:rFonts w:cs="Arial"/>
          <w:lang w:val="es-MX"/>
        </w:rPr>
      </w:pPr>
      <w:bookmarkStart w:id="17" w:name="_Toc532221778"/>
      <w:bookmarkStart w:id="18" w:name="_Toc97141236"/>
      <w:r w:rsidRPr="001B2649">
        <w:rPr>
          <w:rFonts w:cs="Arial"/>
          <w:lang w:val="es-MX"/>
        </w:rPr>
        <w:t>DISEÑO</w:t>
      </w:r>
      <w:r w:rsidR="0031108D" w:rsidRPr="001B2649">
        <w:rPr>
          <w:rFonts w:cs="Arial"/>
          <w:lang w:val="es-MX"/>
        </w:rPr>
        <w:t xml:space="preserve"> DE LA ARQUITECTURA DE SOLUCION</w:t>
      </w:r>
      <w:bookmarkEnd w:id="17"/>
      <w:bookmarkEnd w:id="18"/>
      <w:r w:rsidR="0031108D" w:rsidRPr="001B2649">
        <w:rPr>
          <w:rFonts w:cs="Arial"/>
          <w:lang w:val="es-MX"/>
        </w:rPr>
        <w:t xml:space="preserve"> </w:t>
      </w:r>
    </w:p>
    <w:p w14:paraId="7FD95BE5" w14:textId="77777777" w:rsidR="00B7008A" w:rsidRPr="001B2649" w:rsidRDefault="00B7008A" w:rsidP="008A1BCD">
      <w:pPr>
        <w:jc w:val="both"/>
        <w:rPr>
          <w:rFonts w:ascii="Arial" w:hAnsi="Arial" w:cs="Arial"/>
          <w:sz w:val="20"/>
          <w:szCs w:val="20"/>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1B2649" w14:paraId="60C0D3B2" w14:textId="77777777" w:rsidTr="00863B9A">
        <w:trPr>
          <w:trHeight w:val="182"/>
        </w:trPr>
        <w:tc>
          <w:tcPr>
            <w:tcW w:w="1277" w:type="dxa"/>
            <w:shd w:val="clear" w:color="auto" w:fill="A50021"/>
            <w:vAlign w:val="center"/>
          </w:tcPr>
          <w:p w14:paraId="50A76437" w14:textId="77777777" w:rsidR="009F66F0" w:rsidRPr="001B2649" w:rsidRDefault="009F66F0" w:rsidP="00E45C7F">
            <w:pPr>
              <w:rPr>
                <w:rFonts w:ascii="Arial" w:hAnsi="Arial" w:cs="Arial"/>
                <w:b/>
                <w:sz w:val="22"/>
                <w:szCs w:val="22"/>
                <w:lang w:val="es-MX"/>
              </w:rPr>
            </w:pPr>
            <w:r w:rsidRPr="001B2649">
              <w:rPr>
                <w:rFonts w:ascii="Arial" w:hAnsi="Arial" w:cs="Arial"/>
                <w:b/>
                <w:sz w:val="22"/>
                <w:szCs w:val="22"/>
                <w:lang w:val="es-MX"/>
              </w:rPr>
              <w:t>Fecha</w:t>
            </w:r>
          </w:p>
        </w:tc>
        <w:tc>
          <w:tcPr>
            <w:tcW w:w="4606" w:type="dxa"/>
            <w:gridSpan w:val="3"/>
            <w:shd w:val="clear" w:color="auto" w:fill="auto"/>
            <w:vAlign w:val="center"/>
          </w:tcPr>
          <w:p w14:paraId="40BC6DEB" w14:textId="77777777" w:rsidR="009F66F0" w:rsidRPr="001B2649" w:rsidRDefault="00585CB0" w:rsidP="00E45C7F">
            <w:pPr>
              <w:jc w:val="center"/>
              <w:rPr>
                <w:rFonts w:ascii="Arial" w:hAnsi="Arial" w:cs="Arial"/>
                <w:color w:val="BFBFBF"/>
                <w:sz w:val="22"/>
                <w:szCs w:val="22"/>
                <w:lang w:val="es-MX"/>
              </w:rPr>
            </w:pPr>
            <w:r w:rsidRPr="001B2649">
              <w:rPr>
                <w:rFonts w:ascii="Arial" w:hAnsi="Arial" w:cs="Arial"/>
                <w:color w:val="BFBFBF"/>
                <w:sz w:val="22"/>
                <w:szCs w:val="22"/>
                <w:lang w:val="es-MX"/>
              </w:rPr>
              <w:t>DD/MM/AAAA</w:t>
            </w:r>
          </w:p>
        </w:tc>
        <w:tc>
          <w:tcPr>
            <w:tcW w:w="4607" w:type="dxa"/>
            <w:gridSpan w:val="2"/>
            <w:shd w:val="clear" w:color="auto" w:fill="A50021"/>
            <w:vAlign w:val="center"/>
          </w:tcPr>
          <w:p w14:paraId="17D1A558" w14:textId="77777777" w:rsidR="009F66F0" w:rsidRPr="001B2649" w:rsidRDefault="009F66F0" w:rsidP="00E45C7F">
            <w:pPr>
              <w:jc w:val="center"/>
              <w:rPr>
                <w:rFonts w:ascii="Arial" w:hAnsi="Arial" w:cs="Arial"/>
                <w:b/>
                <w:sz w:val="22"/>
                <w:szCs w:val="22"/>
                <w:lang w:val="es-MX"/>
              </w:rPr>
            </w:pPr>
          </w:p>
        </w:tc>
      </w:tr>
      <w:tr w:rsidR="00BC2005" w:rsidRPr="001B2649" w14:paraId="1CD91EC8" w14:textId="77777777" w:rsidTr="004627A3">
        <w:trPr>
          <w:trHeight w:val="182"/>
        </w:trPr>
        <w:tc>
          <w:tcPr>
            <w:tcW w:w="10490" w:type="dxa"/>
            <w:gridSpan w:val="6"/>
            <w:shd w:val="clear" w:color="auto" w:fill="A50021"/>
            <w:vAlign w:val="center"/>
          </w:tcPr>
          <w:p w14:paraId="35C3351B" w14:textId="77777777" w:rsidR="00BC2005" w:rsidRPr="001B2649" w:rsidRDefault="002A0CFC" w:rsidP="009B2FF4">
            <w:pPr>
              <w:jc w:val="center"/>
              <w:rPr>
                <w:rFonts w:ascii="Arial" w:hAnsi="Arial" w:cs="Arial"/>
                <w:b/>
                <w:sz w:val="22"/>
                <w:szCs w:val="22"/>
                <w:lang w:val="es-MX"/>
              </w:rPr>
            </w:pPr>
            <w:r w:rsidRPr="001B2649">
              <w:rPr>
                <w:rFonts w:ascii="Arial" w:hAnsi="Arial" w:cs="Arial"/>
                <w:b/>
                <w:sz w:val="22"/>
                <w:szCs w:val="22"/>
                <w:shd w:val="clear" w:color="auto" w:fill="A50021"/>
                <w:lang w:val="es-MX"/>
              </w:rPr>
              <w:t>Prototipos</w:t>
            </w:r>
            <w:r w:rsidR="006001DF" w:rsidRPr="001B2649">
              <w:rPr>
                <w:rFonts w:ascii="Arial" w:hAnsi="Arial" w:cs="Arial"/>
                <w:b/>
                <w:sz w:val="22"/>
                <w:szCs w:val="22"/>
                <w:shd w:val="clear" w:color="auto" w:fill="A50021"/>
                <w:lang w:val="es-MX"/>
              </w:rPr>
              <w:t xml:space="preserve"> de interfaces de usuario</w:t>
            </w:r>
          </w:p>
        </w:tc>
      </w:tr>
      <w:tr w:rsidR="00BC2005" w:rsidRPr="001B2649" w14:paraId="43A93382" w14:textId="77777777" w:rsidTr="004627A3">
        <w:trPr>
          <w:trHeight w:val="182"/>
        </w:trPr>
        <w:tc>
          <w:tcPr>
            <w:tcW w:w="10490" w:type="dxa"/>
            <w:gridSpan w:val="6"/>
            <w:shd w:val="clear" w:color="auto" w:fill="FFFFFF"/>
            <w:vAlign w:val="center"/>
          </w:tcPr>
          <w:p w14:paraId="5521C78D" w14:textId="54DD3774" w:rsidR="00BC2005" w:rsidRDefault="00234D69" w:rsidP="00950F0B">
            <w:pPr>
              <w:jc w:val="center"/>
              <w:rPr>
                <w:rFonts w:ascii="Arial" w:hAnsi="Arial" w:cs="Arial"/>
                <w:b/>
                <w:sz w:val="22"/>
                <w:szCs w:val="22"/>
                <w:lang w:val="es-MX"/>
              </w:rPr>
            </w:pPr>
            <w:r w:rsidRPr="00234D69">
              <w:rPr>
                <w:rFonts w:ascii="Arial" w:hAnsi="Arial" w:cs="Arial"/>
                <w:b/>
                <w:noProof/>
                <w:sz w:val="22"/>
                <w:szCs w:val="22"/>
                <w:lang w:val="es-MX"/>
              </w:rPr>
              <w:lastRenderedPageBreak/>
              <w:drawing>
                <wp:inline distT="0" distB="0" distL="0" distR="0" wp14:anchorId="71C44322" wp14:editId="1150691D">
                  <wp:extent cx="4448796" cy="25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796" cy="2505425"/>
                          </a:xfrm>
                          <a:prstGeom prst="rect">
                            <a:avLst/>
                          </a:prstGeom>
                        </pic:spPr>
                      </pic:pic>
                    </a:graphicData>
                  </a:graphic>
                </wp:inline>
              </w:drawing>
            </w:r>
          </w:p>
          <w:p w14:paraId="45A546A4" w14:textId="0933D276" w:rsidR="00234D69" w:rsidRDefault="00234D69" w:rsidP="00950F0B">
            <w:pPr>
              <w:jc w:val="center"/>
              <w:rPr>
                <w:rFonts w:ascii="Arial" w:hAnsi="Arial" w:cs="Arial"/>
                <w:b/>
                <w:sz w:val="22"/>
                <w:szCs w:val="22"/>
                <w:lang w:val="es-MX"/>
              </w:rPr>
            </w:pPr>
            <w:r w:rsidRPr="00234D69">
              <w:rPr>
                <w:rFonts w:ascii="Arial" w:hAnsi="Arial" w:cs="Arial"/>
                <w:b/>
                <w:noProof/>
                <w:sz w:val="22"/>
                <w:szCs w:val="22"/>
                <w:lang w:val="es-MX"/>
              </w:rPr>
              <w:drawing>
                <wp:inline distT="0" distB="0" distL="0" distR="0" wp14:anchorId="4979E7CF" wp14:editId="64BEDD11">
                  <wp:extent cx="4363059" cy="248637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3059" cy="2486372"/>
                          </a:xfrm>
                          <a:prstGeom prst="rect">
                            <a:avLst/>
                          </a:prstGeom>
                        </pic:spPr>
                      </pic:pic>
                    </a:graphicData>
                  </a:graphic>
                </wp:inline>
              </w:drawing>
            </w:r>
          </w:p>
          <w:p w14:paraId="241DA0F5" w14:textId="3466E51A" w:rsidR="00234D69" w:rsidRDefault="00234D69" w:rsidP="00950F0B">
            <w:pPr>
              <w:jc w:val="center"/>
              <w:rPr>
                <w:rFonts w:ascii="Arial" w:hAnsi="Arial" w:cs="Arial"/>
                <w:b/>
                <w:sz w:val="22"/>
                <w:szCs w:val="22"/>
                <w:lang w:val="es-MX"/>
              </w:rPr>
            </w:pPr>
            <w:r w:rsidRPr="00234D69">
              <w:rPr>
                <w:rFonts w:ascii="Arial" w:hAnsi="Arial" w:cs="Arial"/>
                <w:b/>
                <w:noProof/>
                <w:sz w:val="22"/>
                <w:szCs w:val="22"/>
                <w:lang w:val="es-MX"/>
              </w:rPr>
              <w:drawing>
                <wp:inline distT="0" distB="0" distL="0" distR="0" wp14:anchorId="4B905CAA" wp14:editId="7C3FBDF2">
                  <wp:extent cx="4401164" cy="250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1164" cy="2505425"/>
                          </a:xfrm>
                          <a:prstGeom prst="rect">
                            <a:avLst/>
                          </a:prstGeom>
                        </pic:spPr>
                      </pic:pic>
                    </a:graphicData>
                  </a:graphic>
                </wp:inline>
              </w:drawing>
            </w:r>
          </w:p>
          <w:p w14:paraId="6A6FD768" w14:textId="6685CB67" w:rsidR="00234D69" w:rsidRDefault="00234D69" w:rsidP="00950F0B">
            <w:pPr>
              <w:jc w:val="center"/>
              <w:rPr>
                <w:rFonts w:ascii="Arial" w:hAnsi="Arial" w:cs="Arial"/>
                <w:b/>
                <w:sz w:val="22"/>
                <w:szCs w:val="22"/>
                <w:lang w:val="es-MX"/>
              </w:rPr>
            </w:pPr>
            <w:r w:rsidRPr="00234D69">
              <w:rPr>
                <w:rFonts w:ascii="Arial" w:hAnsi="Arial" w:cs="Arial"/>
                <w:b/>
                <w:noProof/>
                <w:sz w:val="22"/>
                <w:szCs w:val="22"/>
                <w:lang w:val="es-MX"/>
              </w:rPr>
              <w:lastRenderedPageBreak/>
              <w:drawing>
                <wp:inline distT="0" distB="0" distL="0" distR="0" wp14:anchorId="7BAF7974" wp14:editId="15D34EE1">
                  <wp:extent cx="4401164" cy="25149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514951"/>
                          </a:xfrm>
                          <a:prstGeom prst="rect">
                            <a:avLst/>
                          </a:prstGeom>
                        </pic:spPr>
                      </pic:pic>
                    </a:graphicData>
                  </a:graphic>
                </wp:inline>
              </w:drawing>
            </w:r>
          </w:p>
          <w:p w14:paraId="35D91B11" w14:textId="687FC3AD" w:rsidR="00234D69" w:rsidRDefault="00234D69" w:rsidP="00950F0B">
            <w:pPr>
              <w:jc w:val="center"/>
              <w:rPr>
                <w:rFonts w:ascii="Arial" w:hAnsi="Arial" w:cs="Arial"/>
                <w:b/>
                <w:sz w:val="22"/>
                <w:szCs w:val="22"/>
                <w:lang w:val="es-MX"/>
              </w:rPr>
            </w:pPr>
            <w:r w:rsidRPr="00234D69">
              <w:rPr>
                <w:rFonts w:ascii="Arial" w:hAnsi="Arial" w:cs="Arial"/>
                <w:b/>
                <w:noProof/>
                <w:sz w:val="22"/>
                <w:szCs w:val="22"/>
                <w:lang w:val="es-MX"/>
              </w:rPr>
              <w:drawing>
                <wp:inline distT="0" distB="0" distL="0" distR="0" wp14:anchorId="005F061E" wp14:editId="587A579B">
                  <wp:extent cx="4372585" cy="248637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2585" cy="2486372"/>
                          </a:xfrm>
                          <a:prstGeom prst="rect">
                            <a:avLst/>
                          </a:prstGeom>
                        </pic:spPr>
                      </pic:pic>
                    </a:graphicData>
                  </a:graphic>
                </wp:inline>
              </w:drawing>
            </w:r>
          </w:p>
          <w:p w14:paraId="0882C16E" w14:textId="2FF298C9" w:rsidR="00234D69" w:rsidRPr="001B2649" w:rsidRDefault="00234D69" w:rsidP="00950F0B">
            <w:pPr>
              <w:jc w:val="center"/>
              <w:rPr>
                <w:rFonts w:ascii="Arial" w:hAnsi="Arial" w:cs="Arial"/>
                <w:b/>
                <w:sz w:val="22"/>
                <w:szCs w:val="22"/>
                <w:lang w:val="es-MX"/>
              </w:rPr>
            </w:pPr>
            <w:r w:rsidRPr="00234D69">
              <w:rPr>
                <w:rFonts w:ascii="Arial" w:hAnsi="Arial" w:cs="Arial"/>
                <w:b/>
                <w:noProof/>
                <w:sz w:val="22"/>
                <w:szCs w:val="22"/>
                <w:lang w:val="es-MX"/>
              </w:rPr>
              <w:lastRenderedPageBreak/>
              <w:drawing>
                <wp:inline distT="0" distB="0" distL="0" distR="0" wp14:anchorId="08DC1D88" wp14:editId="7F659AF5">
                  <wp:extent cx="1590897" cy="299126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897" cy="2991267"/>
                          </a:xfrm>
                          <a:prstGeom prst="rect">
                            <a:avLst/>
                          </a:prstGeom>
                        </pic:spPr>
                      </pic:pic>
                    </a:graphicData>
                  </a:graphic>
                </wp:inline>
              </w:drawing>
            </w:r>
          </w:p>
          <w:p w14:paraId="0BF1507B" w14:textId="77777777" w:rsidR="00BC2005" w:rsidRPr="001B2649" w:rsidRDefault="00BC2005" w:rsidP="00950F0B">
            <w:pPr>
              <w:jc w:val="center"/>
              <w:rPr>
                <w:rFonts w:ascii="Arial" w:hAnsi="Arial" w:cs="Arial"/>
                <w:b/>
                <w:sz w:val="22"/>
                <w:szCs w:val="22"/>
                <w:lang w:val="es-MX"/>
              </w:rPr>
            </w:pPr>
          </w:p>
        </w:tc>
      </w:tr>
      <w:tr w:rsidR="001200E2" w:rsidRPr="001B2649" w14:paraId="1993E5D1" w14:textId="77777777" w:rsidTr="004627A3">
        <w:trPr>
          <w:trHeight w:val="114"/>
        </w:trPr>
        <w:tc>
          <w:tcPr>
            <w:tcW w:w="10490" w:type="dxa"/>
            <w:gridSpan w:val="6"/>
            <w:shd w:val="clear" w:color="auto" w:fill="A50021"/>
          </w:tcPr>
          <w:p w14:paraId="56D3E20D" w14:textId="77777777" w:rsidR="001200E2" w:rsidRPr="001B2649" w:rsidRDefault="001200E2" w:rsidP="004627A3">
            <w:pPr>
              <w:jc w:val="center"/>
              <w:rPr>
                <w:rFonts w:ascii="Arial" w:hAnsi="Arial" w:cs="Arial"/>
                <w:b/>
                <w:szCs w:val="22"/>
                <w:lang w:val="es-MX"/>
              </w:rPr>
            </w:pPr>
            <w:r w:rsidRPr="001B2649">
              <w:rPr>
                <w:rFonts w:ascii="Arial" w:hAnsi="Arial" w:cs="Arial"/>
                <w:b/>
                <w:szCs w:val="22"/>
                <w:lang w:val="es-MX"/>
              </w:rPr>
              <w:lastRenderedPageBreak/>
              <w:t>Firmas de aceptación</w:t>
            </w:r>
          </w:p>
        </w:tc>
      </w:tr>
      <w:tr w:rsidR="001200E2" w:rsidRPr="001B2649" w14:paraId="1A7B8B41" w14:textId="77777777" w:rsidTr="001200E2">
        <w:trPr>
          <w:trHeight w:val="260"/>
        </w:trPr>
        <w:tc>
          <w:tcPr>
            <w:tcW w:w="3130" w:type="dxa"/>
            <w:gridSpan w:val="2"/>
            <w:shd w:val="clear" w:color="auto" w:fill="A6A6A6"/>
          </w:tcPr>
          <w:p w14:paraId="59E43547" w14:textId="77777777" w:rsidR="001200E2" w:rsidRPr="001B2649" w:rsidRDefault="001200E2" w:rsidP="00714685">
            <w:pPr>
              <w:pStyle w:val="Footer"/>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Nombre</w:t>
            </w:r>
          </w:p>
        </w:tc>
        <w:tc>
          <w:tcPr>
            <w:tcW w:w="2000" w:type="dxa"/>
            <w:shd w:val="clear" w:color="auto" w:fill="A6A6A6"/>
          </w:tcPr>
          <w:p w14:paraId="22DCC108" w14:textId="77777777" w:rsidR="001200E2" w:rsidRPr="001B2649" w:rsidRDefault="001200E2" w:rsidP="00714685">
            <w:pPr>
              <w:pStyle w:val="Footer"/>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Dependencia</w:t>
            </w:r>
          </w:p>
        </w:tc>
        <w:tc>
          <w:tcPr>
            <w:tcW w:w="2074" w:type="dxa"/>
            <w:gridSpan w:val="2"/>
            <w:shd w:val="clear" w:color="auto" w:fill="A6A6A6"/>
          </w:tcPr>
          <w:p w14:paraId="09E61A63" w14:textId="77777777" w:rsidR="001200E2" w:rsidRPr="001B2649" w:rsidRDefault="001200E2" w:rsidP="00714685">
            <w:pPr>
              <w:pStyle w:val="Footer"/>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Teléfono</w:t>
            </w:r>
          </w:p>
        </w:tc>
        <w:tc>
          <w:tcPr>
            <w:tcW w:w="3286" w:type="dxa"/>
            <w:shd w:val="clear" w:color="auto" w:fill="A6A6A6"/>
          </w:tcPr>
          <w:p w14:paraId="5B8F1092" w14:textId="77777777" w:rsidR="001200E2" w:rsidRPr="001B2649" w:rsidRDefault="001200E2" w:rsidP="00714685">
            <w:pPr>
              <w:pStyle w:val="Footer"/>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Firma</w:t>
            </w:r>
          </w:p>
        </w:tc>
      </w:tr>
      <w:tr w:rsidR="001200E2" w:rsidRPr="001B2649" w14:paraId="0BA61D61" w14:textId="77777777" w:rsidTr="001200E2">
        <w:trPr>
          <w:trHeight w:val="304"/>
        </w:trPr>
        <w:tc>
          <w:tcPr>
            <w:tcW w:w="3130" w:type="dxa"/>
            <w:gridSpan w:val="2"/>
            <w:shd w:val="clear" w:color="auto" w:fill="FFFFFF"/>
          </w:tcPr>
          <w:p w14:paraId="109A0AC4" w14:textId="77777777" w:rsidR="001200E2" w:rsidRPr="001B2649" w:rsidRDefault="001200E2" w:rsidP="004627A3">
            <w:pPr>
              <w:jc w:val="both"/>
              <w:rPr>
                <w:rFonts w:ascii="Arial" w:hAnsi="Arial" w:cs="Arial"/>
                <w:color w:val="A6A6A6"/>
                <w:sz w:val="22"/>
                <w:szCs w:val="22"/>
                <w:lang w:val="es-MX"/>
              </w:rPr>
            </w:pPr>
          </w:p>
        </w:tc>
        <w:tc>
          <w:tcPr>
            <w:tcW w:w="2000" w:type="dxa"/>
            <w:shd w:val="clear" w:color="auto" w:fill="FFFFFF"/>
          </w:tcPr>
          <w:p w14:paraId="009BC5FE" w14:textId="77777777" w:rsidR="001200E2" w:rsidRPr="001B2649" w:rsidRDefault="001200E2" w:rsidP="004627A3">
            <w:pPr>
              <w:jc w:val="both"/>
              <w:rPr>
                <w:rFonts w:ascii="Arial" w:hAnsi="Arial" w:cs="Arial"/>
                <w:color w:val="A6A6A6"/>
                <w:sz w:val="22"/>
                <w:szCs w:val="22"/>
                <w:lang w:val="es-MX"/>
              </w:rPr>
            </w:pPr>
          </w:p>
        </w:tc>
        <w:tc>
          <w:tcPr>
            <w:tcW w:w="2074" w:type="dxa"/>
            <w:gridSpan w:val="2"/>
            <w:shd w:val="clear" w:color="auto" w:fill="FFFFFF"/>
          </w:tcPr>
          <w:p w14:paraId="73074B01" w14:textId="77777777" w:rsidR="001200E2" w:rsidRPr="001B2649" w:rsidRDefault="001200E2" w:rsidP="004627A3">
            <w:pPr>
              <w:jc w:val="both"/>
              <w:rPr>
                <w:rFonts w:ascii="Arial" w:hAnsi="Arial" w:cs="Arial"/>
                <w:color w:val="A6A6A6"/>
                <w:sz w:val="22"/>
                <w:szCs w:val="22"/>
                <w:lang w:val="es-MX"/>
              </w:rPr>
            </w:pPr>
          </w:p>
        </w:tc>
        <w:tc>
          <w:tcPr>
            <w:tcW w:w="3286" w:type="dxa"/>
            <w:shd w:val="clear" w:color="auto" w:fill="FFFFFF"/>
          </w:tcPr>
          <w:p w14:paraId="79D56C3B" w14:textId="77777777" w:rsidR="001200E2" w:rsidRPr="001B2649" w:rsidRDefault="001200E2" w:rsidP="004627A3">
            <w:pPr>
              <w:jc w:val="both"/>
              <w:rPr>
                <w:rFonts w:ascii="Arial" w:hAnsi="Arial" w:cs="Arial"/>
                <w:color w:val="A6A6A6"/>
                <w:sz w:val="22"/>
                <w:szCs w:val="22"/>
                <w:lang w:val="es-MX"/>
              </w:rPr>
            </w:pPr>
          </w:p>
        </w:tc>
      </w:tr>
      <w:tr w:rsidR="001200E2" w:rsidRPr="001B2649" w14:paraId="22E387FC" w14:textId="77777777" w:rsidTr="001200E2">
        <w:trPr>
          <w:trHeight w:val="304"/>
        </w:trPr>
        <w:tc>
          <w:tcPr>
            <w:tcW w:w="3130" w:type="dxa"/>
            <w:gridSpan w:val="2"/>
            <w:shd w:val="clear" w:color="auto" w:fill="FFFFFF"/>
          </w:tcPr>
          <w:p w14:paraId="7EC1D525" w14:textId="77777777" w:rsidR="001200E2" w:rsidRPr="001B2649" w:rsidRDefault="001200E2" w:rsidP="004627A3">
            <w:pPr>
              <w:jc w:val="both"/>
              <w:rPr>
                <w:rFonts w:ascii="Arial" w:hAnsi="Arial" w:cs="Arial"/>
                <w:color w:val="A6A6A6"/>
                <w:sz w:val="22"/>
                <w:szCs w:val="22"/>
                <w:lang w:val="es-MX"/>
              </w:rPr>
            </w:pPr>
          </w:p>
        </w:tc>
        <w:tc>
          <w:tcPr>
            <w:tcW w:w="2000" w:type="dxa"/>
            <w:shd w:val="clear" w:color="auto" w:fill="FFFFFF"/>
          </w:tcPr>
          <w:p w14:paraId="6D1AF482" w14:textId="77777777" w:rsidR="001200E2" w:rsidRPr="001B2649" w:rsidRDefault="001200E2" w:rsidP="004627A3">
            <w:pPr>
              <w:jc w:val="both"/>
              <w:rPr>
                <w:rFonts w:ascii="Arial" w:hAnsi="Arial" w:cs="Arial"/>
                <w:color w:val="A6A6A6"/>
                <w:sz w:val="22"/>
                <w:szCs w:val="22"/>
                <w:lang w:val="es-MX"/>
              </w:rPr>
            </w:pPr>
          </w:p>
        </w:tc>
        <w:tc>
          <w:tcPr>
            <w:tcW w:w="2074" w:type="dxa"/>
            <w:gridSpan w:val="2"/>
            <w:shd w:val="clear" w:color="auto" w:fill="FFFFFF"/>
          </w:tcPr>
          <w:p w14:paraId="3E231A09" w14:textId="77777777" w:rsidR="001200E2" w:rsidRPr="001B2649" w:rsidRDefault="001200E2" w:rsidP="004627A3">
            <w:pPr>
              <w:jc w:val="both"/>
              <w:rPr>
                <w:rFonts w:ascii="Arial" w:hAnsi="Arial" w:cs="Arial"/>
                <w:color w:val="A6A6A6"/>
                <w:sz w:val="22"/>
                <w:szCs w:val="22"/>
                <w:lang w:val="es-MX"/>
              </w:rPr>
            </w:pPr>
          </w:p>
        </w:tc>
        <w:tc>
          <w:tcPr>
            <w:tcW w:w="3286" w:type="dxa"/>
            <w:shd w:val="clear" w:color="auto" w:fill="FFFFFF"/>
          </w:tcPr>
          <w:p w14:paraId="63AA9A04" w14:textId="77777777" w:rsidR="001200E2" w:rsidRPr="001B2649" w:rsidRDefault="001200E2" w:rsidP="004627A3">
            <w:pPr>
              <w:jc w:val="both"/>
              <w:rPr>
                <w:rFonts w:ascii="Arial" w:hAnsi="Arial" w:cs="Arial"/>
                <w:color w:val="A6A6A6"/>
                <w:sz w:val="22"/>
                <w:szCs w:val="22"/>
                <w:lang w:val="es-MX"/>
              </w:rPr>
            </w:pPr>
          </w:p>
        </w:tc>
      </w:tr>
      <w:tr w:rsidR="001200E2" w:rsidRPr="001B2649" w14:paraId="7D30D11E" w14:textId="77777777" w:rsidTr="001200E2">
        <w:trPr>
          <w:trHeight w:val="304"/>
        </w:trPr>
        <w:tc>
          <w:tcPr>
            <w:tcW w:w="3130" w:type="dxa"/>
            <w:gridSpan w:val="2"/>
            <w:shd w:val="clear" w:color="auto" w:fill="FFFFFF"/>
          </w:tcPr>
          <w:p w14:paraId="0DE4A40B" w14:textId="77777777" w:rsidR="001200E2" w:rsidRPr="001B2649" w:rsidRDefault="001200E2" w:rsidP="004627A3">
            <w:pPr>
              <w:jc w:val="both"/>
              <w:rPr>
                <w:rFonts w:ascii="Arial" w:hAnsi="Arial" w:cs="Arial"/>
                <w:color w:val="A6A6A6"/>
                <w:sz w:val="22"/>
                <w:szCs w:val="22"/>
                <w:lang w:val="es-MX"/>
              </w:rPr>
            </w:pPr>
          </w:p>
        </w:tc>
        <w:tc>
          <w:tcPr>
            <w:tcW w:w="2000" w:type="dxa"/>
            <w:shd w:val="clear" w:color="auto" w:fill="FFFFFF"/>
          </w:tcPr>
          <w:p w14:paraId="1775F724" w14:textId="77777777" w:rsidR="001200E2" w:rsidRPr="001B2649" w:rsidRDefault="001200E2" w:rsidP="004627A3">
            <w:pPr>
              <w:jc w:val="both"/>
              <w:rPr>
                <w:rFonts w:ascii="Arial" w:hAnsi="Arial" w:cs="Arial"/>
                <w:color w:val="A6A6A6"/>
                <w:sz w:val="22"/>
                <w:szCs w:val="22"/>
                <w:lang w:val="es-MX"/>
              </w:rPr>
            </w:pPr>
          </w:p>
        </w:tc>
        <w:tc>
          <w:tcPr>
            <w:tcW w:w="2074" w:type="dxa"/>
            <w:gridSpan w:val="2"/>
            <w:shd w:val="clear" w:color="auto" w:fill="FFFFFF"/>
          </w:tcPr>
          <w:p w14:paraId="2396DBF3" w14:textId="77777777" w:rsidR="001200E2" w:rsidRPr="001B2649" w:rsidRDefault="001200E2" w:rsidP="004627A3">
            <w:pPr>
              <w:jc w:val="both"/>
              <w:rPr>
                <w:rFonts w:ascii="Arial" w:hAnsi="Arial" w:cs="Arial"/>
                <w:color w:val="A6A6A6"/>
                <w:sz w:val="22"/>
                <w:szCs w:val="22"/>
                <w:lang w:val="es-MX"/>
              </w:rPr>
            </w:pPr>
          </w:p>
        </w:tc>
        <w:tc>
          <w:tcPr>
            <w:tcW w:w="3286" w:type="dxa"/>
            <w:shd w:val="clear" w:color="auto" w:fill="FFFFFF"/>
          </w:tcPr>
          <w:p w14:paraId="6D80B1C5" w14:textId="77777777" w:rsidR="001200E2" w:rsidRPr="001B2649" w:rsidRDefault="001200E2" w:rsidP="004627A3">
            <w:pPr>
              <w:jc w:val="both"/>
              <w:rPr>
                <w:rFonts w:ascii="Arial" w:hAnsi="Arial" w:cs="Arial"/>
                <w:color w:val="A6A6A6"/>
                <w:sz w:val="22"/>
                <w:szCs w:val="22"/>
                <w:lang w:val="es-MX"/>
              </w:rPr>
            </w:pPr>
          </w:p>
        </w:tc>
      </w:tr>
    </w:tbl>
    <w:p w14:paraId="6F9E6951" w14:textId="0492632A" w:rsidR="00084D2E" w:rsidRPr="001B2649" w:rsidRDefault="00084D2E" w:rsidP="00517D47">
      <w:pPr>
        <w:pStyle w:val="Footer"/>
        <w:tabs>
          <w:tab w:val="clear" w:pos="4252"/>
          <w:tab w:val="clear" w:pos="8504"/>
        </w:tabs>
        <w:spacing w:line="360" w:lineRule="auto"/>
        <w:ind w:left="-851"/>
        <w:jc w:val="both"/>
        <w:rPr>
          <w:rFonts w:ascii="Arial" w:hAnsi="Arial" w:cs="Arial"/>
          <w:sz w:val="22"/>
          <w:lang w:val="es-MX"/>
        </w:rPr>
      </w:pPr>
    </w:p>
    <w:sectPr w:rsidR="00084D2E" w:rsidRPr="001B2649" w:rsidSect="00BE71BB">
      <w:headerReference w:type="default" r:id="rId16"/>
      <w:footerReference w:type="default" r:id="rId1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E5F85" w14:textId="77777777" w:rsidR="00864A97" w:rsidRDefault="00864A97" w:rsidP="00DE32EB">
      <w:pPr>
        <w:pStyle w:val="NormalIndent"/>
      </w:pPr>
      <w:r>
        <w:separator/>
      </w:r>
    </w:p>
  </w:endnote>
  <w:endnote w:type="continuationSeparator" w:id="0">
    <w:p w14:paraId="72DD9E17" w14:textId="77777777" w:rsidR="00864A97" w:rsidRDefault="00864A97" w:rsidP="00DE32EB">
      <w:pPr>
        <w:pStyle w:val="Normal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02C2C"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4970D026" w14:textId="77777777" w:rsidTr="00C67CD3">
      <w:trPr>
        <w:trHeight w:val="237"/>
      </w:trPr>
      <w:tc>
        <w:tcPr>
          <w:tcW w:w="1728" w:type="dxa"/>
          <w:vAlign w:val="center"/>
        </w:tcPr>
        <w:p w14:paraId="0A8B58EC" w14:textId="77777777" w:rsidR="00E83F00" w:rsidRPr="004876B3" w:rsidRDefault="00E83F00" w:rsidP="008636A4">
          <w:pPr>
            <w:ind w:right="360"/>
            <w:rPr>
              <w:rFonts w:ascii="Calibri" w:hAnsi="Calibri" w:cs="Tahoma"/>
              <w:sz w:val="20"/>
              <w:szCs w:val="20"/>
            </w:rPr>
          </w:pPr>
        </w:p>
      </w:tc>
      <w:tc>
        <w:tcPr>
          <w:tcW w:w="5580" w:type="dxa"/>
        </w:tcPr>
        <w:p w14:paraId="1EDF0D69" w14:textId="77777777" w:rsidR="00E83F00" w:rsidRPr="004876B3" w:rsidRDefault="00E83F00" w:rsidP="001D2EBF">
          <w:pPr>
            <w:jc w:val="center"/>
            <w:rPr>
              <w:rFonts w:ascii="Calibri" w:hAnsi="Calibri" w:cs="Tahoma"/>
              <w:sz w:val="20"/>
              <w:szCs w:val="20"/>
            </w:rPr>
          </w:pPr>
        </w:p>
      </w:tc>
      <w:tc>
        <w:tcPr>
          <w:tcW w:w="1638" w:type="dxa"/>
          <w:vAlign w:val="center"/>
        </w:tcPr>
        <w:p w14:paraId="6E12270B" w14:textId="77777777" w:rsidR="00E83F00" w:rsidRPr="004876B3" w:rsidRDefault="00E83F00" w:rsidP="008636A4">
          <w:pPr>
            <w:jc w:val="right"/>
            <w:rPr>
              <w:rFonts w:ascii="Calibri" w:hAnsi="Calibri" w:cs="Tahoma"/>
              <w:sz w:val="20"/>
              <w:szCs w:val="20"/>
            </w:rPr>
          </w:pPr>
        </w:p>
      </w:tc>
    </w:tr>
    <w:tr w:rsidR="00C67CD3" w:rsidRPr="004876B3" w14:paraId="56118A51" w14:textId="77777777" w:rsidTr="00C67CD3">
      <w:trPr>
        <w:trHeight w:val="250"/>
      </w:trPr>
      <w:tc>
        <w:tcPr>
          <w:tcW w:w="8946" w:type="dxa"/>
          <w:gridSpan w:val="3"/>
          <w:vAlign w:val="center"/>
        </w:tcPr>
        <w:p w14:paraId="07EE2517" w14:textId="77777777" w:rsidR="00C67CD3" w:rsidRPr="004876B3" w:rsidRDefault="00C67CD3" w:rsidP="00FB46D5">
          <w:pPr>
            <w:rPr>
              <w:rFonts w:ascii="Calibri" w:hAnsi="Calibri" w:cs="Tahoma"/>
              <w:sz w:val="20"/>
              <w:szCs w:val="20"/>
            </w:rPr>
          </w:pPr>
        </w:p>
      </w:tc>
    </w:tr>
  </w:tbl>
  <w:p w14:paraId="79F430A5" w14:textId="77777777" w:rsidR="00E83F00" w:rsidRDefault="00E83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E694C" w14:textId="77777777" w:rsidR="00864A97" w:rsidRDefault="00864A97" w:rsidP="00DE32EB">
      <w:pPr>
        <w:pStyle w:val="NormalIndent"/>
      </w:pPr>
      <w:r>
        <w:separator/>
      </w:r>
    </w:p>
  </w:footnote>
  <w:footnote w:type="continuationSeparator" w:id="0">
    <w:p w14:paraId="5DF63ED7" w14:textId="77777777" w:rsidR="00864A97" w:rsidRDefault="00864A97" w:rsidP="00DE32EB">
      <w:pPr>
        <w:pStyle w:val="NormalInden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49A26F92" w14:textId="77777777" w:rsidTr="005F2B70">
      <w:trPr>
        <w:trHeight w:val="274"/>
        <w:jc w:val="center"/>
      </w:trPr>
      <w:tc>
        <w:tcPr>
          <w:tcW w:w="3202" w:type="dxa"/>
          <w:vMerge w:val="restart"/>
          <w:shd w:val="clear" w:color="auto" w:fill="auto"/>
          <w:vAlign w:val="center"/>
        </w:tcPr>
        <w:p w14:paraId="4AA14DC7" w14:textId="77777777" w:rsidR="00572249" w:rsidRDefault="00572249" w:rsidP="00572249">
          <w:pPr>
            <w:widowControl w:val="0"/>
            <w:rPr>
              <w:noProof/>
              <w:sz w:val="16"/>
              <w:szCs w:val="16"/>
            </w:rPr>
          </w:pPr>
        </w:p>
        <w:p w14:paraId="2931AECD" w14:textId="77777777" w:rsidR="00572249" w:rsidRDefault="002C43E6" w:rsidP="00572249">
          <w:pPr>
            <w:widowControl w:val="0"/>
            <w:rPr>
              <w:noProof/>
            </w:rPr>
          </w:pPr>
          <w:r>
            <w:rPr>
              <w:noProof/>
            </w:rPr>
            <w:t>LOGO</w:t>
          </w:r>
        </w:p>
        <w:p w14:paraId="720BAA56"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4492AA77"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768F3CF8" w14:textId="77777777" w:rsidTr="005F2B70">
      <w:tblPrEx>
        <w:tblCellMar>
          <w:left w:w="108" w:type="dxa"/>
          <w:right w:w="108" w:type="dxa"/>
        </w:tblCellMar>
      </w:tblPrEx>
      <w:trPr>
        <w:trHeight w:val="138"/>
        <w:jc w:val="center"/>
      </w:trPr>
      <w:tc>
        <w:tcPr>
          <w:tcW w:w="3202" w:type="dxa"/>
          <w:vMerge/>
          <w:shd w:val="clear" w:color="auto" w:fill="auto"/>
          <w:vAlign w:val="center"/>
        </w:tcPr>
        <w:p w14:paraId="779F13CB" w14:textId="77777777" w:rsidR="00572249" w:rsidRPr="00C225FB" w:rsidRDefault="00572249" w:rsidP="00572249">
          <w:pPr>
            <w:widowControl w:val="0"/>
            <w:rPr>
              <w:sz w:val="16"/>
              <w:szCs w:val="16"/>
            </w:rPr>
          </w:pPr>
        </w:p>
      </w:tc>
      <w:tc>
        <w:tcPr>
          <w:tcW w:w="7326" w:type="dxa"/>
          <w:gridSpan w:val="4"/>
          <w:shd w:val="clear" w:color="auto" w:fill="auto"/>
          <w:vAlign w:val="center"/>
        </w:tcPr>
        <w:p w14:paraId="2CC75832"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54960031" w14:textId="77777777" w:rsidTr="005F2B70">
      <w:tblPrEx>
        <w:tblCellMar>
          <w:left w:w="108" w:type="dxa"/>
          <w:right w:w="108" w:type="dxa"/>
        </w:tblCellMar>
      </w:tblPrEx>
      <w:trPr>
        <w:trHeight w:val="322"/>
        <w:jc w:val="center"/>
      </w:trPr>
      <w:tc>
        <w:tcPr>
          <w:tcW w:w="3202" w:type="dxa"/>
          <w:vMerge/>
          <w:shd w:val="clear" w:color="auto" w:fill="auto"/>
          <w:vAlign w:val="center"/>
        </w:tcPr>
        <w:p w14:paraId="7022E8E2" w14:textId="77777777" w:rsidR="00DD1328" w:rsidRPr="00C225FB" w:rsidRDefault="00DD1328" w:rsidP="00DD1328">
          <w:pPr>
            <w:widowControl w:val="0"/>
            <w:rPr>
              <w:sz w:val="16"/>
              <w:szCs w:val="16"/>
            </w:rPr>
          </w:pPr>
        </w:p>
      </w:tc>
      <w:tc>
        <w:tcPr>
          <w:tcW w:w="7326" w:type="dxa"/>
          <w:gridSpan w:val="4"/>
          <w:shd w:val="clear" w:color="auto" w:fill="auto"/>
          <w:vAlign w:val="center"/>
        </w:tcPr>
        <w:p w14:paraId="064D0A6F" w14:textId="5E0288FD"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w:t>
          </w:r>
          <w:r w:rsidR="00F706AA">
            <w:rPr>
              <w:rFonts w:ascii="Arial" w:hAnsi="Arial" w:cs="Arial"/>
              <w:b/>
              <w:bCs/>
              <w:color w:val="000000"/>
              <w:sz w:val="16"/>
              <w:szCs w:val="16"/>
              <w:lang w:eastAsia="es-CO"/>
            </w:rPr>
            <w:t xml:space="preserve"> WEB ABOGABOT</w:t>
          </w:r>
        </w:p>
      </w:tc>
    </w:tr>
    <w:tr w:rsidR="00DD1328" w:rsidRPr="0044395D" w14:paraId="3A66BC70" w14:textId="77777777" w:rsidTr="005F2B70">
      <w:tblPrEx>
        <w:tblCellMar>
          <w:left w:w="108" w:type="dxa"/>
          <w:right w:w="108" w:type="dxa"/>
        </w:tblCellMar>
      </w:tblPrEx>
      <w:trPr>
        <w:trHeight w:val="125"/>
        <w:jc w:val="center"/>
      </w:trPr>
      <w:tc>
        <w:tcPr>
          <w:tcW w:w="3202" w:type="dxa"/>
          <w:vMerge/>
          <w:shd w:val="clear" w:color="auto" w:fill="auto"/>
          <w:vAlign w:val="center"/>
        </w:tcPr>
        <w:p w14:paraId="199236AA" w14:textId="77777777" w:rsidR="00DD1328" w:rsidRPr="00C225FB" w:rsidRDefault="00DD1328" w:rsidP="00DD1328">
          <w:pPr>
            <w:widowControl w:val="0"/>
            <w:rPr>
              <w:sz w:val="16"/>
              <w:szCs w:val="16"/>
            </w:rPr>
          </w:pPr>
        </w:p>
      </w:tc>
      <w:tc>
        <w:tcPr>
          <w:tcW w:w="2167" w:type="dxa"/>
          <w:shd w:val="clear" w:color="auto" w:fill="auto"/>
          <w:vAlign w:val="center"/>
        </w:tcPr>
        <w:p w14:paraId="1947C996" w14:textId="77777777" w:rsidR="00DD1328" w:rsidRPr="005F2B70" w:rsidRDefault="005F2B70" w:rsidP="00DD1328">
          <w:pPr>
            <w:pStyle w:val="Header"/>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720D5150" w14:textId="77777777"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03F55165" w14:textId="4E803231"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 xml:space="preserve">Fecha: </w:t>
          </w:r>
          <w:r w:rsidR="00F706AA">
            <w:rPr>
              <w:rFonts w:ascii="Arial" w:hAnsi="Arial" w:cs="Arial"/>
              <w:b/>
              <w:sz w:val="16"/>
              <w:szCs w:val="16"/>
            </w:rPr>
            <w:t>02</w:t>
          </w:r>
          <w:r w:rsidR="00D1764B">
            <w:rPr>
              <w:rFonts w:ascii="Arial" w:hAnsi="Arial" w:cs="Arial"/>
              <w:b/>
              <w:sz w:val="16"/>
              <w:szCs w:val="16"/>
            </w:rPr>
            <w:t>/</w:t>
          </w:r>
          <w:r w:rsidR="00F706AA">
            <w:rPr>
              <w:rFonts w:ascii="Arial" w:hAnsi="Arial" w:cs="Arial"/>
              <w:b/>
              <w:sz w:val="16"/>
              <w:szCs w:val="16"/>
            </w:rPr>
            <w:t>03</w:t>
          </w:r>
          <w:r w:rsidR="00D1764B">
            <w:rPr>
              <w:rFonts w:ascii="Arial" w:hAnsi="Arial" w:cs="Arial"/>
              <w:b/>
              <w:sz w:val="16"/>
              <w:szCs w:val="16"/>
            </w:rPr>
            <w:t>/20</w:t>
          </w:r>
          <w:r w:rsidR="00F706AA">
            <w:rPr>
              <w:rFonts w:ascii="Arial" w:hAnsi="Arial" w:cs="Arial"/>
              <w:b/>
              <w:sz w:val="16"/>
              <w:szCs w:val="16"/>
            </w:rPr>
            <w:t>22</w:t>
          </w:r>
        </w:p>
      </w:tc>
      <w:tc>
        <w:tcPr>
          <w:tcW w:w="1478" w:type="dxa"/>
          <w:shd w:val="clear" w:color="auto" w:fill="auto"/>
          <w:vAlign w:val="center"/>
        </w:tcPr>
        <w:p w14:paraId="75402F62"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1257D5A7" w14:textId="77777777" w:rsidR="00572249" w:rsidRDefault="00572249" w:rsidP="00924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493308F"/>
    <w:multiLevelType w:val="hybridMultilevel"/>
    <w:tmpl w:val="498C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7538EA"/>
    <w:multiLevelType w:val="hybridMultilevel"/>
    <w:tmpl w:val="4472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20"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7"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C92291"/>
    <w:multiLevelType w:val="multilevel"/>
    <w:tmpl w:val="2A58BA54"/>
    <w:lvl w:ilvl="0">
      <w:start w:val="1"/>
      <w:numFmt w:val="decimal"/>
      <w:pStyle w:val="Heading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6"/>
  </w:num>
  <w:num w:numId="3">
    <w:abstractNumId w:val="23"/>
  </w:num>
  <w:num w:numId="4">
    <w:abstractNumId w:val="39"/>
  </w:num>
  <w:num w:numId="5">
    <w:abstractNumId w:val="36"/>
  </w:num>
  <w:num w:numId="6">
    <w:abstractNumId w:val="42"/>
  </w:num>
  <w:num w:numId="7">
    <w:abstractNumId w:val="19"/>
  </w:num>
  <w:num w:numId="8">
    <w:abstractNumId w:val="25"/>
  </w:num>
  <w:num w:numId="9">
    <w:abstractNumId w:val="24"/>
  </w:num>
  <w:num w:numId="10">
    <w:abstractNumId w:val="33"/>
  </w:num>
  <w:num w:numId="11">
    <w:abstractNumId w:val="11"/>
  </w:num>
  <w:num w:numId="12">
    <w:abstractNumId w:val="20"/>
  </w:num>
  <w:num w:numId="13">
    <w:abstractNumId w:val="29"/>
  </w:num>
  <w:num w:numId="14">
    <w:abstractNumId w:val="14"/>
  </w:num>
  <w:num w:numId="15">
    <w:abstractNumId w:val="15"/>
  </w:num>
  <w:num w:numId="16">
    <w:abstractNumId w:val="26"/>
  </w:num>
  <w:num w:numId="17">
    <w:abstractNumId w:val="34"/>
  </w:num>
  <w:num w:numId="18">
    <w:abstractNumId w:val="41"/>
  </w:num>
  <w:num w:numId="19">
    <w:abstractNumId w:val="38"/>
  </w:num>
  <w:num w:numId="20">
    <w:abstractNumId w:val="37"/>
  </w:num>
  <w:num w:numId="21">
    <w:abstractNumId w:val="43"/>
  </w:num>
  <w:num w:numId="22">
    <w:abstractNumId w:val="32"/>
  </w:num>
  <w:num w:numId="23">
    <w:abstractNumId w:val="31"/>
  </w:num>
  <w:num w:numId="24">
    <w:abstractNumId w:val="18"/>
  </w:num>
  <w:num w:numId="25">
    <w:abstractNumId w:val="30"/>
  </w:num>
  <w:num w:numId="26">
    <w:abstractNumId w:val="21"/>
  </w:num>
  <w:num w:numId="27">
    <w:abstractNumId w:val="28"/>
  </w:num>
  <w:num w:numId="28">
    <w:abstractNumId w:val="40"/>
  </w:num>
  <w:num w:numId="29">
    <w:abstractNumId w:val="17"/>
  </w:num>
  <w:num w:numId="30">
    <w:abstractNumId w:val="22"/>
  </w:num>
  <w:num w:numId="31">
    <w:abstractNumId w:val="35"/>
  </w:num>
  <w:num w:numId="32">
    <w:abstractNumId w:val="27"/>
  </w:num>
  <w:num w:numId="33">
    <w:abstractNumId w:val="12"/>
  </w:num>
  <w:num w:numId="3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0F80"/>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A702B"/>
    <w:rsid w:val="001B0941"/>
    <w:rsid w:val="001B1155"/>
    <w:rsid w:val="001B1DCA"/>
    <w:rsid w:val="001B2145"/>
    <w:rsid w:val="001B2649"/>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4D69"/>
    <w:rsid w:val="0023538A"/>
    <w:rsid w:val="0023595C"/>
    <w:rsid w:val="00235D56"/>
    <w:rsid w:val="002369AA"/>
    <w:rsid w:val="00236C69"/>
    <w:rsid w:val="002376CA"/>
    <w:rsid w:val="00241732"/>
    <w:rsid w:val="00242F2E"/>
    <w:rsid w:val="00243844"/>
    <w:rsid w:val="00244783"/>
    <w:rsid w:val="002447E6"/>
    <w:rsid w:val="00245819"/>
    <w:rsid w:val="00245A8F"/>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7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2E2"/>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01D"/>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DC0"/>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0C00"/>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A6211"/>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A7F69"/>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37CE3"/>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4A97"/>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2D8"/>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2BCF"/>
    <w:rsid w:val="00A34687"/>
    <w:rsid w:val="00A3544A"/>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A07"/>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72D"/>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54D"/>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2BE"/>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DAE"/>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06AA"/>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53A"/>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06329A"/>
  <w15:chartTrackingRefBased/>
  <w15:docId w15:val="{23A418C1-3A21-469E-804B-8770D07E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0044E"/>
    <w:rPr>
      <w:rFonts w:ascii="Arial" w:hAnsi="Arial"/>
      <w:b/>
      <w:sz w:val="28"/>
      <w:lang w:val="es-ES_tradnl" w:eastAsia="en-US"/>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O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O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 w:type="paragraph" w:styleId="TOCHeading">
    <w:name w:val="TOC Heading"/>
    <w:basedOn w:val="Heading1"/>
    <w:next w:val="Normal"/>
    <w:uiPriority w:val="39"/>
    <w:unhideWhenUsed/>
    <w:qFormat/>
    <w:rsid w:val="00245A8F"/>
    <w:pPr>
      <w:keepLines/>
      <w:widowControl/>
      <w:numPr>
        <w:numId w:val="0"/>
      </w:numPr>
      <w:spacing w:before="240" w:after="0" w:line="259" w:lineRule="auto"/>
      <w:jc w:val="left"/>
      <w:outlineLvl w:val="9"/>
    </w:pPr>
    <w:rPr>
      <w:rFonts w:ascii="Calibri Light" w:hAnsi="Calibri Light"/>
      <w:b w:val="0"/>
      <w:color w:val="2F5496"/>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281</TotalTime>
  <Pages>11</Pages>
  <Words>1252</Words>
  <Characters>7142</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DERS -GOBTBOG0045- 3.0</vt:lpstr>
      <vt:lpstr>DERS -GOBTBOG0045- 3.0</vt:lpstr>
    </vt:vector>
  </TitlesOfParts>
  <Company/>
  <LinksUpToDate>false</LinksUpToDate>
  <CharactersWithSpaces>8378</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Antony Giovanni Quintero Garcia</cp:lastModifiedBy>
  <cp:revision>5</cp:revision>
  <cp:lastPrinted>2011-07-14T14:23:00Z</cp:lastPrinted>
  <dcterms:created xsi:type="dcterms:W3CDTF">2022-03-02T21:49:00Z</dcterms:created>
  <dcterms:modified xsi:type="dcterms:W3CDTF">2022-03-03T02:32:00Z</dcterms:modified>
</cp:coreProperties>
</file>